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E08" w:rsidRPr="00B46F15" w:rsidRDefault="00A753E4" w:rsidP="00B46F15">
      <w:pPr>
        <w:pBdr>
          <w:bottom w:val="single" w:sz="12" w:space="1" w:color="auto"/>
        </w:pBdr>
        <w:adjustRightInd w:val="0"/>
        <w:snapToGrid w:val="0"/>
        <w:jc w:val="center"/>
        <w:rPr>
          <w:rFonts w:ascii="微软雅黑" w:eastAsia="微软雅黑" w:hAnsi="微软雅黑" w:cs="Arial"/>
          <w:b/>
          <w:bCs/>
          <w:color w:val="000000"/>
          <w:kern w:val="0"/>
          <w:sz w:val="24"/>
        </w:rPr>
      </w:pPr>
      <w:r w:rsidRPr="00A753E4">
        <w:rPr>
          <w:rFonts w:ascii="微软雅黑" w:eastAsia="微软雅黑" w:hAnsi="微软雅黑" w:cs="Arial" w:hint="eastAsia"/>
          <w:b/>
          <w:bCs/>
          <w:color w:val="000000"/>
          <w:kern w:val="0"/>
          <w:sz w:val="24"/>
        </w:rPr>
        <w:t>陈健飞</w:t>
      </w:r>
      <w:r>
        <w:rPr>
          <w:rFonts w:ascii="微软雅黑" w:eastAsia="微软雅黑" w:hAnsi="微软雅黑" w:cs="Arial" w:hint="eastAsia"/>
          <w:b/>
          <w:bCs/>
          <w:color w:val="000000"/>
          <w:kern w:val="0"/>
          <w:sz w:val="24"/>
        </w:rPr>
        <w:t>：</w:t>
      </w:r>
      <w:r w:rsidRPr="00A753E4">
        <w:rPr>
          <w:rFonts w:ascii="微软雅黑" w:eastAsia="微软雅黑" w:hAnsi="微软雅黑" w:cs="Arial" w:hint="eastAsia"/>
          <w:b/>
          <w:bCs/>
          <w:color w:val="000000"/>
          <w:kern w:val="0"/>
          <w:sz w:val="24"/>
        </w:rPr>
        <w:t>CWC-后端开发工程师</w:t>
      </w:r>
    </w:p>
    <w:p w:rsidR="00AD6E08" w:rsidRPr="007D3C02" w:rsidRDefault="00AD6E08" w:rsidP="00AD6E08">
      <w:pPr>
        <w:tabs>
          <w:tab w:val="left" w:pos="3780"/>
        </w:tabs>
        <w:adjustRightInd w:val="0"/>
        <w:snapToGrid w:val="0"/>
        <w:rPr>
          <w:rFonts w:ascii="微软雅黑" w:eastAsia="微软雅黑" w:hAnsi="微软雅黑" w:cs="Arial"/>
          <w:b/>
          <w:bCs/>
          <w:color w:val="000000"/>
          <w:kern w:val="0"/>
          <w:sz w:val="24"/>
        </w:rPr>
      </w:pPr>
      <w:r w:rsidRPr="007D3C02">
        <w:rPr>
          <w:rFonts w:ascii="微软雅黑" w:eastAsia="微软雅黑" w:hAnsi="微软雅黑" w:cs="Arial"/>
          <w:b/>
          <w:bCs/>
          <w:color w:val="000000"/>
          <w:kern w:val="0"/>
          <w:sz w:val="24"/>
        </w:rPr>
        <w:t>评价</w:t>
      </w:r>
      <w:r w:rsidRPr="007D3C02">
        <w:rPr>
          <w:rFonts w:ascii="微软雅黑" w:eastAsia="微软雅黑" w:hAnsi="微软雅黑" w:cs="Arial" w:hint="eastAsia"/>
          <w:b/>
          <w:bCs/>
          <w:color w:val="000000"/>
          <w:kern w:val="0"/>
          <w:sz w:val="24"/>
        </w:rPr>
        <w:t xml:space="preserve">： </w:t>
      </w:r>
    </w:p>
    <w:p w:rsidR="00B46F15" w:rsidRPr="00B46F15" w:rsidRDefault="008F1984" w:rsidP="00B46F15">
      <w:pPr>
        <w:numPr>
          <w:ilvl w:val="0"/>
          <w:numId w:val="3"/>
        </w:numPr>
        <w:tabs>
          <w:tab w:val="left" w:pos="420"/>
          <w:tab w:val="left" w:pos="2040"/>
        </w:tabs>
        <w:adjustRightInd w:val="0"/>
        <w:snapToGrid w:val="0"/>
        <w:spacing w:line="180" w:lineRule="atLeast"/>
        <w:rPr>
          <w:rFonts w:ascii="微软雅黑" w:eastAsia="微软雅黑" w:hAnsi="微软雅黑" w:cs="Arial"/>
          <w:iCs/>
          <w:color w:val="000000"/>
          <w:sz w:val="22"/>
          <w:szCs w:val="22"/>
        </w:rPr>
      </w:pPr>
      <w:r>
        <w:rPr>
          <w:rFonts w:ascii="微软雅黑" w:eastAsia="微软雅黑" w:hAnsi="微软雅黑" w:cs="Arial" w:hint="eastAsia"/>
          <w:iCs/>
          <w:color w:val="000000"/>
          <w:sz w:val="22"/>
          <w:szCs w:val="22"/>
        </w:rPr>
        <w:t>候选人4年左右Java，其中近3年银行项目经验</w:t>
      </w:r>
      <w:r w:rsidR="00B46F15" w:rsidRPr="00B46F15">
        <w:rPr>
          <w:rFonts w:ascii="微软雅黑" w:eastAsia="微软雅黑" w:hAnsi="微软雅黑" w:cs="Arial" w:hint="eastAsia"/>
          <w:iCs/>
          <w:color w:val="000000"/>
          <w:sz w:val="22"/>
          <w:szCs w:val="22"/>
        </w:rPr>
        <w:t>；</w:t>
      </w:r>
    </w:p>
    <w:p w:rsidR="00B46F15" w:rsidRPr="008F1984" w:rsidRDefault="007D3C02" w:rsidP="008F1984">
      <w:pPr>
        <w:numPr>
          <w:ilvl w:val="0"/>
          <w:numId w:val="3"/>
        </w:numPr>
        <w:tabs>
          <w:tab w:val="left" w:pos="420"/>
          <w:tab w:val="left" w:pos="2040"/>
        </w:tabs>
        <w:adjustRightInd w:val="0"/>
        <w:snapToGrid w:val="0"/>
        <w:spacing w:line="180" w:lineRule="atLeast"/>
        <w:rPr>
          <w:rFonts w:ascii="微软雅黑" w:eastAsia="微软雅黑" w:hAnsi="微软雅黑" w:cs="Arial"/>
          <w:iCs/>
          <w:color w:val="000000"/>
          <w:sz w:val="22"/>
          <w:szCs w:val="22"/>
        </w:rPr>
      </w:pPr>
      <w:r>
        <w:rPr>
          <w:rFonts w:ascii="微软雅黑" w:eastAsia="微软雅黑" w:hAnsi="微软雅黑" w:cs="Arial" w:hint="eastAsia"/>
          <w:iCs/>
          <w:color w:val="000000"/>
          <w:sz w:val="22"/>
          <w:szCs w:val="22"/>
        </w:rPr>
        <w:t>熟悉</w:t>
      </w:r>
      <w:r w:rsidR="008F1984" w:rsidRPr="008F1984">
        <w:rPr>
          <w:rFonts w:ascii="微软雅黑" w:eastAsia="微软雅黑" w:hAnsi="微软雅黑" w:cs="Arial" w:hint="eastAsia"/>
          <w:iCs/>
          <w:color w:val="000000"/>
          <w:sz w:val="22"/>
          <w:szCs w:val="22"/>
        </w:rPr>
        <w:t>Java语言开发，数据库mysql/oracle/redis，spring/springboot/springcloud，中间件zookeeper/apollo/rocketmq/dubbo/netty，linux操作系统命令</w:t>
      </w:r>
      <w:r w:rsidR="00B46F15" w:rsidRPr="008F1984">
        <w:rPr>
          <w:rFonts w:ascii="微软雅黑" w:eastAsia="微软雅黑" w:hAnsi="微软雅黑" w:cs="Arial" w:hint="eastAsia"/>
          <w:iCs/>
          <w:color w:val="000000"/>
          <w:sz w:val="22"/>
          <w:szCs w:val="22"/>
        </w:rPr>
        <w:t>；</w:t>
      </w:r>
    </w:p>
    <w:p w:rsidR="00B46F15" w:rsidRPr="00B46F15" w:rsidRDefault="008F1984" w:rsidP="00B46F15">
      <w:pPr>
        <w:numPr>
          <w:ilvl w:val="0"/>
          <w:numId w:val="3"/>
        </w:numPr>
        <w:tabs>
          <w:tab w:val="left" w:pos="420"/>
          <w:tab w:val="left" w:pos="2040"/>
        </w:tabs>
        <w:adjustRightInd w:val="0"/>
        <w:snapToGrid w:val="0"/>
        <w:spacing w:line="180" w:lineRule="atLeast"/>
        <w:rPr>
          <w:rFonts w:ascii="微软雅黑" w:eastAsia="微软雅黑" w:hAnsi="微软雅黑" w:cs="Arial"/>
          <w:iCs/>
          <w:color w:val="000000"/>
          <w:sz w:val="22"/>
          <w:szCs w:val="22"/>
        </w:rPr>
      </w:pPr>
      <w:r>
        <w:rPr>
          <w:rFonts w:ascii="微软雅黑" w:eastAsia="微软雅黑" w:hAnsi="微软雅黑" w:cs="Arial" w:hint="eastAsia"/>
          <w:iCs/>
          <w:color w:val="000000"/>
          <w:sz w:val="22"/>
          <w:szCs w:val="22"/>
        </w:rPr>
        <w:t>有良好的沟通协调能力和学习能力，热爱技术。</w:t>
      </w:r>
    </w:p>
    <w:p w:rsidR="00B004FD" w:rsidRDefault="00B004FD" w:rsidP="00B004FD">
      <w:pPr>
        <w:adjustRightInd w:val="0"/>
        <w:snapToGrid w:val="0"/>
        <w:spacing w:line="180" w:lineRule="atLeast"/>
        <w:rPr>
          <w:rFonts w:ascii="微软雅黑" w:eastAsia="微软雅黑" w:hAnsi="微软雅黑" w:cs="Arial"/>
          <w:b/>
          <w:bCs/>
          <w:iCs/>
          <w:color w:val="000000"/>
          <w:sz w:val="24"/>
          <w:u w:val="single"/>
        </w:rPr>
      </w:pPr>
    </w:p>
    <w:p w:rsidR="00B46F15" w:rsidRPr="00303BF7" w:rsidRDefault="00B46F15" w:rsidP="00B46F15">
      <w:pPr>
        <w:adjustRightInd w:val="0"/>
        <w:snapToGrid w:val="0"/>
        <w:spacing w:line="180" w:lineRule="atLeast"/>
        <w:rPr>
          <w:rFonts w:ascii="微软雅黑" w:eastAsia="微软雅黑" w:hAnsi="微软雅黑"/>
          <w:bCs/>
          <w:iCs/>
          <w:color w:val="000000"/>
          <w:sz w:val="22"/>
          <w:szCs w:val="22"/>
        </w:rPr>
      </w:pPr>
      <w:r w:rsidRPr="00303BF7">
        <w:rPr>
          <w:rFonts w:ascii="微软雅黑" w:eastAsia="微软雅黑" w:hAnsi="微软雅黑" w:cs="Arial" w:hint="eastAsia"/>
          <w:b/>
          <w:bCs/>
          <w:iCs/>
          <w:color w:val="000000"/>
          <w:sz w:val="22"/>
          <w:szCs w:val="22"/>
        </w:rPr>
        <w:t>离职交接期：</w:t>
      </w:r>
      <w:r w:rsidR="00A753E4">
        <w:rPr>
          <w:rFonts w:ascii="微软雅黑" w:eastAsia="微软雅黑" w:hAnsi="微软雅黑" w:hint="eastAsia"/>
          <w:bCs/>
          <w:iCs/>
          <w:color w:val="000000"/>
          <w:sz w:val="22"/>
          <w:szCs w:val="22"/>
        </w:rPr>
        <w:t>已提离职，last day：6月30日</w:t>
      </w:r>
    </w:p>
    <w:p w:rsidR="00B46F15" w:rsidRDefault="00B46F15" w:rsidP="00B46F15">
      <w:pPr>
        <w:adjustRightInd w:val="0"/>
        <w:snapToGrid w:val="0"/>
        <w:spacing w:line="180" w:lineRule="atLeast"/>
        <w:rPr>
          <w:rFonts w:ascii="微软雅黑" w:eastAsia="微软雅黑" w:hAnsi="微软雅黑" w:cs="Arial"/>
          <w:iCs/>
          <w:color w:val="000000"/>
          <w:sz w:val="22"/>
          <w:szCs w:val="22"/>
        </w:rPr>
      </w:pPr>
      <w:r w:rsidRPr="00303BF7">
        <w:rPr>
          <w:rFonts w:ascii="微软雅黑" w:eastAsia="微软雅黑" w:hAnsi="微软雅黑" w:hint="eastAsia"/>
          <w:b/>
          <w:bCs/>
          <w:iCs/>
          <w:color w:val="000000"/>
          <w:sz w:val="22"/>
          <w:szCs w:val="22"/>
        </w:rPr>
        <w:t>备注</w:t>
      </w:r>
      <w:r w:rsidRPr="00303BF7">
        <w:rPr>
          <w:rFonts w:ascii="微软雅黑" w:eastAsia="微软雅黑" w:hAnsi="微软雅黑" w:cs="Arial" w:hint="eastAsia"/>
          <w:b/>
          <w:bCs/>
          <w:iCs/>
          <w:color w:val="000000"/>
          <w:sz w:val="22"/>
          <w:szCs w:val="22"/>
        </w:rPr>
        <w:t>：</w:t>
      </w:r>
      <w:r w:rsidR="00A753E4" w:rsidRPr="000749C4">
        <w:rPr>
          <w:rFonts w:ascii="微软雅黑" w:eastAsia="微软雅黑" w:hAnsi="微软雅黑" w:cs="Arial" w:hint="eastAsia"/>
          <w:sz w:val="22"/>
          <w:szCs w:val="22"/>
        </w:rPr>
        <w:t>如简历合适，可参加6.13专场视频面试</w:t>
      </w:r>
    </w:p>
    <w:p w:rsidR="00050AB3" w:rsidRDefault="00050AB3" w:rsidP="00050AB3">
      <w:pPr>
        <w:adjustRightInd w:val="0"/>
        <w:snapToGrid w:val="0"/>
        <w:spacing w:line="180" w:lineRule="atLeast"/>
        <w:rPr>
          <w:rFonts w:ascii="微软雅黑" w:eastAsia="微软雅黑" w:hAnsi="微软雅黑" w:cs="Arial"/>
          <w:b/>
          <w:iCs/>
          <w:color w:val="000000"/>
          <w:sz w:val="22"/>
          <w:szCs w:val="22"/>
        </w:rPr>
      </w:pPr>
      <w:r>
        <w:rPr>
          <w:rFonts w:ascii="微软雅黑" w:eastAsia="微软雅黑" w:hAnsi="微软雅黑" w:cs="Arial" w:hint="eastAsia"/>
          <w:b/>
          <w:iCs/>
          <w:color w:val="000000"/>
          <w:sz w:val="22"/>
          <w:szCs w:val="22"/>
        </w:rPr>
        <w:t>联系方式：</w:t>
      </w:r>
    </w:p>
    <w:p w:rsidR="00050AB3" w:rsidRDefault="00050AB3" w:rsidP="00050AB3">
      <w:pPr>
        <w:adjustRightInd w:val="0"/>
        <w:snapToGrid w:val="0"/>
        <w:spacing w:line="180" w:lineRule="atLeast"/>
        <w:rPr>
          <w:rFonts w:ascii="微软雅黑" w:eastAsia="微软雅黑" w:hAnsi="微软雅黑" w:cs="Arial"/>
          <w:iCs/>
          <w:color w:val="000000"/>
          <w:sz w:val="22"/>
          <w:szCs w:val="22"/>
        </w:rPr>
      </w:pPr>
      <w:r>
        <w:rPr>
          <w:rFonts w:ascii="微软雅黑" w:eastAsia="微软雅黑" w:hAnsi="微软雅黑" w:cs="Arial" w:hint="eastAsia"/>
          <w:iCs/>
          <w:color w:val="000000"/>
          <w:sz w:val="22"/>
          <w:szCs w:val="22"/>
        </w:rPr>
        <w:t>手机：</w:t>
      </w:r>
      <w:r w:rsidR="00A753E4" w:rsidRPr="00A753E4">
        <w:rPr>
          <w:rFonts w:ascii="微软雅黑" w:eastAsia="微软雅黑" w:hAnsi="微软雅黑" w:cs="Arial"/>
          <w:iCs/>
          <w:color w:val="000000"/>
          <w:sz w:val="22"/>
          <w:szCs w:val="22"/>
        </w:rPr>
        <w:t>15919940055</w:t>
      </w:r>
    </w:p>
    <w:p w:rsidR="00050AB3" w:rsidRDefault="00050AB3" w:rsidP="00050AB3">
      <w:pPr>
        <w:adjustRightInd w:val="0"/>
        <w:snapToGrid w:val="0"/>
        <w:spacing w:line="180" w:lineRule="atLeast"/>
        <w:rPr>
          <w:rFonts w:ascii="微软雅黑" w:eastAsia="微软雅黑" w:hAnsi="微软雅黑" w:cs="Arial"/>
          <w:iCs/>
          <w:color w:val="000000"/>
          <w:sz w:val="22"/>
          <w:szCs w:val="22"/>
        </w:rPr>
      </w:pPr>
      <w:r>
        <w:rPr>
          <w:rFonts w:ascii="微软雅黑" w:eastAsia="微软雅黑" w:hAnsi="微软雅黑" w:cs="Arial" w:hint="eastAsia"/>
          <w:iCs/>
          <w:color w:val="000000"/>
          <w:sz w:val="22"/>
          <w:szCs w:val="22"/>
        </w:rPr>
        <w:t>邮箱：</w:t>
      </w:r>
      <w:r w:rsidR="00A753E4" w:rsidRPr="00A753E4">
        <w:rPr>
          <w:rFonts w:ascii="微软雅黑" w:eastAsia="微软雅黑" w:hAnsi="微软雅黑" w:cs="Arial"/>
          <w:iCs/>
          <w:color w:val="000000"/>
          <w:sz w:val="22"/>
          <w:szCs w:val="22"/>
        </w:rPr>
        <w:t>774263648@qq.com</w:t>
      </w:r>
    </w:p>
    <w:p w:rsidR="00B46F15" w:rsidRPr="00481568" w:rsidRDefault="00B46F15" w:rsidP="00B46F15">
      <w:pPr>
        <w:adjustRightInd w:val="0"/>
        <w:snapToGrid w:val="0"/>
        <w:spacing w:line="180" w:lineRule="atLeast"/>
        <w:rPr>
          <w:rFonts w:ascii="微软雅黑" w:eastAsia="微软雅黑" w:hAnsi="微软雅黑" w:cs="Arial"/>
          <w:b/>
          <w:bCs/>
          <w:iCs/>
          <w:color w:val="000000"/>
          <w:sz w:val="22"/>
          <w:szCs w:val="22"/>
        </w:rPr>
      </w:pPr>
    </w:p>
    <w:p w:rsidR="00B46F15" w:rsidRPr="00303BF7" w:rsidRDefault="00B46F15" w:rsidP="00B46F15">
      <w:pPr>
        <w:tabs>
          <w:tab w:val="left" w:pos="3780"/>
        </w:tabs>
        <w:adjustRightInd w:val="0"/>
        <w:snapToGrid w:val="0"/>
        <w:rPr>
          <w:rFonts w:ascii="微软雅黑" w:eastAsia="微软雅黑" w:hAnsi="微软雅黑" w:cs="Arial"/>
          <w:color w:val="000000"/>
          <w:sz w:val="22"/>
          <w:szCs w:val="22"/>
        </w:rPr>
      </w:pPr>
      <w:r w:rsidRPr="00303BF7">
        <w:rPr>
          <w:rFonts w:ascii="微软雅黑" w:eastAsia="微软雅黑" w:hAnsi="微软雅黑" w:hint="eastAsia"/>
          <w:b/>
          <w:color w:val="000000"/>
          <w:sz w:val="24"/>
          <w:u w:val="single"/>
        </w:rPr>
        <w:t>个人信息：</w:t>
      </w:r>
    </w:p>
    <w:p w:rsidR="00B46F15" w:rsidRPr="00303BF7" w:rsidRDefault="00B46F15" w:rsidP="00B46F15">
      <w:pPr>
        <w:tabs>
          <w:tab w:val="left" w:pos="3310"/>
          <w:tab w:val="left" w:pos="3490"/>
        </w:tabs>
        <w:adjustRightInd w:val="0"/>
        <w:snapToGrid w:val="0"/>
        <w:spacing w:line="180" w:lineRule="atLeast"/>
        <w:rPr>
          <w:rFonts w:ascii="微软雅黑" w:eastAsia="微软雅黑" w:hAnsi="微软雅黑" w:cs="Arial"/>
          <w:color w:val="000000"/>
          <w:sz w:val="22"/>
          <w:szCs w:val="22"/>
        </w:rPr>
      </w:pPr>
      <w:r w:rsidRPr="00303BF7">
        <w:rPr>
          <w:rFonts w:ascii="微软雅黑" w:eastAsia="微软雅黑" w:hAnsi="微软雅黑" w:cs="Arial" w:hint="eastAsia"/>
          <w:color w:val="000000"/>
          <w:sz w:val="22"/>
          <w:szCs w:val="22"/>
        </w:rPr>
        <w:t xml:space="preserve">姓名：                            </w:t>
      </w:r>
      <w:r w:rsidR="00A753E4" w:rsidRPr="00A753E4">
        <w:rPr>
          <w:rFonts w:ascii="微软雅黑" w:eastAsia="微软雅黑" w:hAnsi="微软雅黑" w:cs="Arial" w:hint="eastAsia"/>
          <w:color w:val="000000"/>
          <w:sz w:val="22"/>
          <w:szCs w:val="22"/>
        </w:rPr>
        <w:t>陈健飞</w:t>
      </w:r>
      <w:r w:rsidRPr="00303BF7">
        <w:rPr>
          <w:rFonts w:ascii="微软雅黑" w:eastAsia="微软雅黑" w:hAnsi="微软雅黑" w:cs="Arial" w:hint="eastAsia"/>
          <w:color w:val="000000"/>
          <w:sz w:val="22"/>
          <w:szCs w:val="22"/>
        </w:rPr>
        <w:t xml:space="preserve">  </w:t>
      </w:r>
    </w:p>
    <w:p w:rsidR="00B46F15" w:rsidRPr="00303BF7" w:rsidRDefault="00B46F15" w:rsidP="00B46F15">
      <w:pPr>
        <w:tabs>
          <w:tab w:val="left" w:pos="3310"/>
          <w:tab w:val="left" w:pos="3490"/>
        </w:tabs>
        <w:adjustRightInd w:val="0"/>
        <w:snapToGrid w:val="0"/>
        <w:spacing w:line="180" w:lineRule="atLeast"/>
        <w:rPr>
          <w:rFonts w:ascii="微软雅黑" w:eastAsia="微软雅黑" w:hAnsi="微软雅黑" w:cs="Arial"/>
          <w:bCs/>
          <w:color w:val="000000"/>
          <w:sz w:val="22"/>
          <w:szCs w:val="22"/>
        </w:rPr>
      </w:pPr>
      <w:r w:rsidRPr="00303BF7">
        <w:rPr>
          <w:rFonts w:ascii="微软雅黑" w:eastAsia="微软雅黑" w:hAnsi="微软雅黑" w:cs="Arial"/>
          <w:color w:val="000000"/>
          <w:sz w:val="22"/>
          <w:szCs w:val="22"/>
        </w:rPr>
        <w:t>性别：</w:t>
      </w:r>
      <w:r w:rsidRPr="00303BF7">
        <w:rPr>
          <w:rFonts w:ascii="微软雅黑" w:eastAsia="微软雅黑" w:hAnsi="微软雅黑" w:cs="Arial" w:hint="eastAsia"/>
          <w:color w:val="000000"/>
          <w:sz w:val="22"/>
          <w:szCs w:val="22"/>
        </w:rPr>
        <w:t xml:space="preserve">                            </w:t>
      </w:r>
      <w:r w:rsidR="00A753E4">
        <w:rPr>
          <w:rFonts w:ascii="微软雅黑" w:eastAsia="微软雅黑" w:hAnsi="微软雅黑" w:cs="Arial" w:hint="eastAsia"/>
          <w:bCs/>
          <w:color w:val="000000"/>
          <w:sz w:val="22"/>
          <w:szCs w:val="22"/>
        </w:rPr>
        <w:t>男</w:t>
      </w:r>
    </w:p>
    <w:p w:rsidR="00B46F15" w:rsidRPr="00303BF7" w:rsidRDefault="00B46F15" w:rsidP="00B46F15">
      <w:pPr>
        <w:tabs>
          <w:tab w:val="left" w:pos="3425"/>
        </w:tabs>
        <w:adjustRightInd w:val="0"/>
        <w:snapToGrid w:val="0"/>
        <w:spacing w:line="180" w:lineRule="atLeast"/>
        <w:ind w:right="-1774"/>
        <w:rPr>
          <w:rFonts w:ascii="微软雅黑" w:eastAsia="微软雅黑" w:hAnsi="微软雅黑" w:cs="Arial"/>
          <w:bCs/>
          <w:color w:val="000000"/>
          <w:sz w:val="22"/>
          <w:szCs w:val="22"/>
        </w:rPr>
      </w:pPr>
      <w:r w:rsidRPr="00303BF7">
        <w:rPr>
          <w:rFonts w:ascii="微软雅黑" w:eastAsia="微软雅黑" w:hAnsi="微软雅黑" w:cs="Arial"/>
          <w:color w:val="000000"/>
          <w:sz w:val="22"/>
          <w:szCs w:val="22"/>
        </w:rPr>
        <w:t>出生日期：</w:t>
      </w:r>
      <w:r w:rsidRPr="00303BF7">
        <w:rPr>
          <w:rFonts w:ascii="微软雅黑" w:eastAsia="微软雅黑" w:hAnsi="微软雅黑" w:cs="Arial" w:hint="eastAsia"/>
          <w:color w:val="000000"/>
          <w:sz w:val="22"/>
          <w:szCs w:val="22"/>
        </w:rPr>
        <w:t xml:space="preserve">                       </w:t>
      </w:r>
      <w:r>
        <w:rPr>
          <w:rFonts w:ascii="微软雅黑" w:eastAsia="微软雅黑" w:hAnsi="微软雅黑" w:cs="Arial" w:hint="eastAsia"/>
          <w:color w:val="000000"/>
          <w:sz w:val="22"/>
          <w:szCs w:val="22"/>
        </w:rPr>
        <w:t xml:space="preserve"> </w:t>
      </w:r>
      <w:r w:rsidR="00A753E4">
        <w:rPr>
          <w:rFonts w:ascii="微软雅黑" w:eastAsia="微软雅黑" w:hAnsi="微软雅黑" w:cs="Arial" w:hint="eastAsia"/>
          <w:color w:val="000000"/>
          <w:sz w:val="22"/>
          <w:szCs w:val="22"/>
        </w:rPr>
        <w:t>1993</w:t>
      </w:r>
      <w:r w:rsidR="00820248">
        <w:rPr>
          <w:rFonts w:ascii="微软雅黑" w:eastAsia="微软雅黑" w:hAnsi="微软雅黑" w:cs="Arial" w:hint="eastAsia"/>
          <w:bCs/>
          <w:color w:val="000000"/>
          <w:sz w:val="22"/>
          <w:szCs w:val="22"/>
        </w:rPr>
        <w:t>年</w:t>
      </w:r>
      <w:r w:rsidR="00A753E4">
        <w:rPr>
          <w:rFonts w:ascii="微软雅黑" w:eastAsia="微软雅黑" w:hAnsi="微软雅黑" w:cs="Arial" w:hint="eastAsia"/>
          <w:bCs/>
          <w:color w:val="000000"/>
          <w:sz w:val="22"/>
          <w:szCs w:val="22"/>
        </w:rPr>
        <w:t>11</w:t>
      </w:r>
      <w:r w:rsidRPr="00303BF7">
        <w:rPr>
          <w:rFonts w:ascii="微软雅黑" w:eastAsia="微软雅黑" w:hAnsi="微软雅黑" w:cs="Arial" w:hint="eastAsia"/>
          <w:bCs/>
          <w:color w:val="000000"/>
          <w:sz w:val="22"/>
          <w:szCs w:val="22"/>
        </w:rPr>
        <w:t>月</w:t>
      </w:r>
    </w:p>
    <w:p w:rsidR="00B46F15" w:rsidRDefault="00B46F15" w:rsidP="00B46F15">
      <w:pPr>
        <w:tabs>
          <w:tab w:val="left" w:pos="3265"/>
          <w:tab w:val="left" w:pos="3310"/>
        </w:tabs>
        <w:adjustRightInd w:val="0"/>
        <w:snapToGrid w:val="0"/>
        <w:spacing w:line="180" w:lineRule="atLeast"/>
        <w:ind w:right="-1774"/>
        <w:rPr>
          <w:rFonts w:ascii="微软雅黑" w:eastAsia="微软雅黑" w:hAnsi="微软雅黑" w:cs="Arial"/>
          <w:color w:val="000000"/>
          <w:sz w:val="22"/>
          <w:szCs w:val="22"/>
        </w:rPr>
      </w:pPr>
      <w:r w:rsidRPr="00303BF7">
        <w:rPr>
          <w:rFonts w:ascii="微软雅黑" w:eastAsia="微软雅黑" w:hAnsi="微软雅黑" w:cs="Arial"/>
          <w:color w:val="000000"/>
          <w:sz w:val="22"/>
          <w:szCs w:val="22"/>
        </w:rPr>
        <w:t>婚姻</w:t>
      </w:r>
      <w:r w:rsidRPr="00303BF7">
        <w:rPr>
          <w:rFonts w:ascii="微软雅黑" w:eastAsia="微软雅黑" w:hAnsi="微软雅黑" w:cs="Arial" w:hint="eastAsia"/>
          <w:color w:val="000000"/>
          <w:sz w:val="22"/>
          <w:szCs w:val="22"/>
        </w:rPr>
        <w:t>状况</w:t>
      </w:r>
      <w:r w:rsidRPr="00303BF7">
        <w:rPr>
          <w:rFonts w:ascii="微软雅黑" w:eastAsia="微软雅黑" w:hAnsi="微软雅黑" w:cs="Arial"/>
          <w:color w:val="000000"/>
          <w:sz w:val="22"/>
          <w:szCs w:val="22"/>
        </w:rPr>
        <w:t>：</w:t>
      </w:r>
      <w:r w:rsidRPr="00303BF7">
        <w:rPr>
          <w:rFonts w:ascii="微软雅黑" w:eastAsia="微软雅黑" w:hAnsi="微软雅黑" w:cs="Arial" w:hint="eastAsia"/>
          <w:color w:val="000000"/>
          <w:sz w:val="22"/>
          <w:szCs w:val="22"/>
        </w:rPr>
        <w:t xml:space="preserve">                        </w:t>
      </w:r>
      <w:r w:rsidR="00A753E4">
        <w:rPr>
          <w:rFonts w:ascii="微软雅黑" w:eastAsia="微软雅黑" w:hAnsi="微软雅黑" w:cs="Arial" w:hint="eastAsia"/>
          <w:color w:val="000000"/>
          <w:sz w:val="22"/>
          <w:szCs w:val="22"/>
        </w:rPr>
        <w:t>未婚</w:t>
      </w:r>
    </w:p>
    <w:p w:rsidR="00B46F15" w:rsidRPr="00303BF7" w:rsidRDefault="00B46F15" w:rsidP="00B46F15">
      <w:pPr>
        <w:tabs>
          <w:tab w:val="left" w:pos="3275"/>
        </w:tabs>
        <w:adjustRightInd w:val="0"/>
        <w:snapToGrid w:val="0"/>
        <w:spacing w:line="180" w:lineRule="atLeast"/>
        <w:ind w:right="-1774"/>
        <w:rPr>
          <w:rFonts w:ascii="微软雅黑" w:eastAsia="微软雅黑" w:hAnsi="微软雅黑" w:cs="Arial"/>
          <w:bCs/>
          <w:color w:val="000000"/>
          <w:sz w:val="22"/>
          <w:szCs w:val="22"/>
        </w:rPr>
      </w:pPr>
      <w:r w:rsidRPr="00303BF7">
        <w:rPr>
          <w:rFonts w:ascii="微软雅黑" w:eastAsia="微软雅黑" w:hAnsi="微软雅黑" w:cs="Arial" w:hint="eastAsia"/>
          <w:color w:val="000000"/>
          <w:sz w:val="22"/>
          <w:szCs w:val="22"/>
        </w:rPr>
        <w:t>目前</w:t>
      </w:r>
      <w:r w:rsidRPr="00303BF7">
        <w:rPr>
          <w:rFonts w:ascii="微软雅黑" w:eastAsia="微软雅黑" w:hAnsi="微软雅黑" w:cs="Arial"/>
          <w:color w:val="000000"/>
          <w:sz w:val="22"/>
          <w:szCs w:val="22"/>
        </w:rPr>
        <w:t>工作地点</w:t>
      </w:r>
      <w:r w:rsidRPr="00303BF7">
        <w:rPr>
          <w:rFonts w:ascii="微软雅黑" w:eastAsia="微软雅黑" w:hAnsi="微软雅黑" w:cs="Arial" w:hint="eastAsia"/>
          <w:color w:val="000000"/>
          <w:sz w:val="22"/>
          <w:szCs w:val="22"/>
        </w:rPr>
        <w:t xml:space="preserve">：                    </w:t>
      </w:r>
      <w:r w:rsidR="00A753E4">
        <w:rPr>
          <w:rFonts w:ascii="微软雅黑" w:eastAsia="微软雅黑" w:hAnsi="微软雅黑" w:cs="Arial" w:hint="eastAsia"/>
          <w:color w:val="000000"/>
          <w:sz w:val="22"/>
          <w:szCs w:val="22"/>
        </w:rPr>
        <w:t>深圳</w:t>
      </w:r>
    </w:p>
    <w:p w:rsidR="00B46F15" w:rsidRPr="00303BF7" w:rsidRDefault="00B46F15" w:rsidP="00B46F15">
      <w:pPr>
        <w:tabs>
          <w:tab w:val="left" w:pos="3275"/>
        </w:tabs>
        <w:adjustRightInd w:val="0"/>
        <w:snapToGrid w:val="0"/>
        <w:spacing w:line="180" w:lineRule="atLeast"/>
        <w:ind w:right="-1774"/>
        <w:rPr>
          <w:rFonts w:ascii="微软雅黑" w:eastAsia="微软雅黑" w:hAnsi="微软雅黑" w:cs="Arial"/>
          <w:color w:val="000000"/>
          <w:sz w:val="22"/>
          <w:szCs w:val="22"/>
        </w:rPr>
      </w:pPr>
      <w:r w:rsidRPr="00303BF7">
        <w:rPr>
          <w:rFonts w:ascii="微软雅黑" w:eastAsia="微软雅黑" w:hAnsi="微软雅黑" w:cs="Arial" w:hint="eastAsia"/>
          <w:color w:val="000000"/>
          <w:sz w:val="22"/>
          <w:szCs w:val="22"/>
        </w:rPr>
        <w:t xml:space="preserve">期望工作地点：                    </w:t>
      </w:r>
      <w:r w:rsidR="00A753E4">
        <w:rPr>
          <w:rFonts w:ascii="微软雅黑" w:eastAsia="微软雅黑" w:hAnsi="微软雅黑" w:cs="Arial" w:hint="eastAsia"/>
          <w:color w:val="000000"/>
          <w:sz w:val="22"/>
          <w:szCs w:val="22"/>
        </w:rPr>
        <w:t>深圳</w:t>
      </w:r>
    </w:p>
    <w:p w:rsidR="00B46F15" w:rsidRPr="00303BF7" w:rsidRDefault="00B46F15" w:rsidP="00B46F15">
      <w:pPr>
        <w:tabs>
          <w:tab w:val="left" w:pos="3275"/>
        </w:tabs>
        <w:adjustRightInd w:val="0"/>
        <w:snapToGrid w:val="0"/>
        <w:spacing w:line="180" w:lineRule="atLeast"/>
        <w:ind w:right="-1774"/>
        <w:rPr>
          <w:rFonts w:ascii="微软雅黑" w:eastAsia="微软雅黑" w:hAnsi="微软雅黑" w:cs="Arial"/>
          <w:color w:val="000000"/>
          <w:sz w:val="22"/>
          <w:szCs w:val="22"/>
        </w:rPr>
      </w:pPr>
    </w:p>
    <w:p w:rsidR="00B46F15" w:rsidRPr="00303BF7" w:rsidRDefault="00B46F15" w:rsidP="00B46F15">
      <w:pPr>
        <w:adjustRightInd w:val="0"/>
        <w:snapToGrid w:val="0"/>
        <w:rPr>
          <w:rFonts w:ascii="微软雅黑" w:eastAsia="微软雅黑" w:hAnsi="微软雅黑" w:cs="Arial"/>
          <w:b/>
          <w:color w:val="000000"/>
          <w:sz w:val="24"/>
          <w:u w:val="single"/>
        </w:rPr>
      </w:pPr>
      <w:r w:rsidRPr="00303BF7">
        <w:rPr>
          <w:rFonts w:ascii="微软雅黑" w:eastAsia="微软雅黑" w:hAnsi="微软雅黑" w:cs="Arial"/>
          <w:b/>
          <w:color w:val="000000"/>
          <w:sz w:val="24"/>
          <w:u w:val="single"/>
        </w:rPr>
        <w:t>教育背景：</w:t>
      </w:r>
    </w:p>
    <w:p w:rsidR="00B46F15" w:rsidRPr="0055402B" w:rsidRDefault="00A753E4" w:rsidP="00B46F15">
      <w:pPr>
        <w:adjustRightInd w:val="0"/>
        <w:snapToGrid w:val="0"/>
        <w:rPr>
          <w:rFonts w:ascii="微软雅黑" w:eastAsia="微软雅黑" w:hAnsi="微软雅黑" w:cs="Arial"/>
          <w:b/>
          <w:color w:val="000000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Arial" w:hint="eastAsia"/>
          <w:color w:val="000000"/>
          <w:sz w:val="22"/>
          <w:szCs w:val="22"/>
        </w:rPr>
        <w:t>2012</w:t>
      </w:r>
      <w:r w:rsidR="00B46F15" w:rsidRPr="00303BF7">
        <w:rPr>
          <w:rFonts w:ascii="微软雅黑" w:eastAsia="微软雅黑" w:hAnsi="微软雅黑" w:cs="Arial" w:hint="eastAsia"/>
          <w:color w:val="000000"/>
          <w:sz w:val="22"/>
          <w:szCs w:val="22"/>
        </w:rPr>
        <w:t>年</w:t>
      </w:r>
      <w:r>
        <w:rPr>
          <w:rFonts w:ascii="微软雅黑" w:eastAsia="微软雅黑" w:hAnsi="微软雅黑" w:cs="Arial" w:hint="eastAsia"/>
          <w:color w:val="000000"/>
          <w:sz w:val="22"/>
          <w:szCs w:val="22"/>
        </w:rPr>
        <w:t>9</w:t>
      </w:r>
      <w:r w:rsidR="00B46F15" w:rsidRPr="00303BF7">
        <w:rPr>
          <w:rFonts w:ascii="微软雅黑" w:eastAsia="微软雅黑" w:hAnsi="微软雅黑" w:cs="Arial" w:hint="eastAsia"/>
          <w:color w:val="000000"/>
          <w:sz w:val="22"/>
          <w:szCs w:val="22"/>
        </w:rPr>
        <w:t>月-</w:t>
      </w:r>
      <w:r>
        <w:rPr>
          <w:rFonts w:ascii="微软雅黑" w:eastAsia="微软雅黑" w:hAnsi="微软雅黑" w:cs="Arial" w:hint="eastAsia"/>
          <w:color w:val="000000"/>
          <w:sz w:val="22"/>
          <w:szCs w:val="22"/>
        </w:rPr>
        <w:t>2016</w:t>
      </w:r>
      <w:r w:rsidR="00B46F15" w:rsidRPr="00303BF7">
        <w:rPr>
          <w:rFonts w:ascii="微软雅黑" w:eastAsia="微软雅黑" w:hAnsi="微软雅黑" w:cs="Arial" w:hint="eastAsia"/>
          <w:color w:val="000000"/>
          <w:sz w:val="22"/>
          <w:szCs w:val="22"/>
        </w:rPr>
        <w:t>年</w:t>
      </w:r>
      <w:r>
        <w:rPr>
          <w:rFonts w:ascii="微软雅黑" w:eastAsia="微软雅黑" w:hAnsi="微软雅黑" w:cs="Arial" w:hint="eastAsia"/>
          <w:color w:val="000000"/>
          <w:sz w:val="22"/>
          <w:szCs w:val="22"/>
        </w:rPr>
        <w:t>7</w:t>
      </w:r>
      <w:r w:rsidR="00B46F15" w:rsidRPr="00303BF7">
        <w:rPr>
          <w:rFonts w:ascii="微软雅黑" w:eastAsia="微软雅黑" w:hAnsi="微软雅黑" w:cs="Arial" w:hint="eastAsia"/>
          <w:color w:val="000000"/>
          <w:sz w:val="22"/>
          <w:szCs w:val="22"/>
        </w:rPr>
        <w:t xml:space="preserve">月                    </w:t>
      </w:r>
      <w:r w:rsidR="00B46F15">
        <w:rPr>
          <w:rFonts w:ascii="微软雅黑" w:eastAsia="微软雅黑" w:hAnsi="微软雅黑" w:cs="Arial" w:hint="eastAsia"/>
          <w:color w:val="000000"/>
          <w:sz w:val="22"/>
          <w:szCs w:val="22"/>
        </w:rPr>
        <w:t xml:space="preserve">  </w:t>
      </w:r>
      <w:r w:rsidR="00B91827">
        <w:rPr>
          <w:rFonts w:ascii="微软雅黑" w:eastAsia="微软雅黑" w:hAnsi="微软雅黑" w:cs="Arial" w:hint="eastAsia"/>
          <w:color w:val="000000"/>
          <w:sz w:val="22"/>
          <w:szCs w:val="22"/>
        </w:rPr>
        <w:t xml:space="preserve"> </w:t>
      </w:r>
      <w:r w:rsidR="00B46F15">
        <w:rPr>
          <w:rFonts w:ascii="微软雅黑" w:eastAsia="微软雅黑" w:hAnsi="微软雅黑" w:cs="Arial" w:hint="eastAsia"/>
          <w:color w:val="000000"/>
          <w:sz w:val="22"/>
          <w:szCs w:val="22"/>
        </w:rPr>
        <w:t xml:space="preserve"> </w:t>
      </w:r>
      <w:r w:rsidRPr="00A753E4">
        <w:rPr>
          <w:rFonts w:ascii="微软雅黑" w:eastAsia="微软雅黑" w:hAnsi="微软雅黑" w:cs="Arial" w:hint="eastAsia"/>
          <w:b/>
          <w:color w:val="000000"/>
          <w:sz w:val="22"/>
          <w:szCs w:val="22"/>
          <w:shd w:val="clear" w:color="auto" w:fill="FFFFFF"/>
        </w:rPr>
        <w:t>西南交通大学</w:t>
      </w:r>
      <w:r>
        <w:rPr>
          <w:rFonts w:ascii="微软雅黑" w:eastAsia="微软雅黑" w:hAnsi="微软雅黑" w:cs="Arial" w:hint="eastAsia"/>
          <w:b/>
          <w:color w:val="000000"/>
          <w:sz w:val="22"/>
          <w:szCs w:val="22"/>
          <w:shd w:val="clear" w:color="auto" w:fill="FFFFFF"/>
        </w:rPr>
        <w:t>（211）</w:t>
      </w:r>
    </w:p>
    <w:p w:rsidR="00B46F15" w:rsidRPr="00303BF7" w:rsidRDefault="00A753E4" w:rsidP="00A753E4">
      <w:pPr>
        <w:adjustRightInd w:val="0"/>
        <w:snapToGrid w:val="0"/>
        <w:ind w:firstLineChars="2500" w:firstLine="5500"/>
        <w:rPr>
          <w:rFonts w:ascii="微软雅黑" w:eastAsia="微软雅黑" w:hAnsi="微软雅黑" w:cs="Arial"/>
          <w:b/>
          <w:color w:val="000000"/>
          <w:sz w:val="22"/>
          <w:szCs w:val="22"/>
          <w:shd w:val="clear" w:color="auto" w:fill="FFFFFF"/>
        </w:rPr>
      </w:pPr>
      <w:r w:rsidRPr="00A753E4">
        <w:rPr>
          <w:rFonts w:ascii="微软雅黑" w:eastAsia="微软雅黑" w:hAnsi="微软雅黑" w:cs="Arial" w:hint="eastAsia"/>
          <w:color w:val="000000"/>
          <w:sz w:val="22"/>
          <w:szCs w:val="22"/>
          <w:shd w:val="clear" w:color="auto" w:fill="FFFFFF"/>
        </w:rPr>
        <w:t>通信工程</w:t>
      </w:r>
      <w:r w:rsidR="00B46F15" w:rsidRPr="00303BF7">
        <w:rPr>
          <w:rFonts w:ascii="微软雅黑" w:eastAsia="微软雅黑" w:hAnsi="微软雅黑" w:cs="Arial" w:hint="eastAsia"/>
          <w:color w:val="000000"/>
          <w:sz w:val="22"/>
          <w:szCs w:val="22"/>
        </w:rPr>
        <w:t>专业（</w:t>
      </w:r>
      <w:r>
        <w:rPr>
          <w:rFonts w:ascii="微软雅黑" w:eastAsia="微软雅黑" w:hAnsi="微软雅黑" w:cs="Arial" w:hint="eastAsia"/>
          <w:color w:val="000000"/>
          <w:sz w:val="22"/>
          <w:szCs w:val="22"/>
        </w:rPr>
        <w:t>学士学位</w:t>
      </w:r>
      <w:r w:rsidR="00B46F15" w:rsidRPr="00303BF7">
        <w:rPr>
          <w:rFonts w:ascii="微软雅黑" w:eastAsia="微软雅黑" w:hAnsi="微软雅黑" w:cs="Arial" w:hint="eastAsia"/>
          <w:color w:val="000000"/>
          <w:sz w:val="22"/>
          <w:szCs w:val="22"/>
        </w:rPr>
        <w:t>）</w:t>
      </w:r>
    </w:p>
    <w:p w:rsidR="00B46F15" w:rsidRPr="0056308C" w:rsidRDefault="00B46F15" w:rsidP="00B46F15">
      <w:pPr>
        <w:adjustRightInd w:val="0"/>
        <w:snapToGrid w:val="0"/>
        <w:ind w:firstLineChars="2450" w:firstLine="5390"/>
        <w:rPr>
          <w:rFonts w:ascii="微软雅黑" w:eastAsia="微软雅黑" w:hAnsi="微软雅黑" w:cs="Arial"/>
          <w:b/>
          <w:color w:val="000000"/>
          <w:sz w:val="22"/>
          <w:szCs w:val="22"/>
          <w:shd w:val="clear" w:color="auto" w:fill="FFFFFF"/>
        </w:rPr>
      </w:pPr>
    </w:p>
    <w:p w:rsidR="00B46F15" w:rsidRPr="00102CE0" w:rsidRDefault="00B46F15" w:rsidP="00B46F15">
      <w:pPr>
        <w:tabs>
          <w:tab w:val="left" w:pos="3275"/>
        </w:tabs>
        <w:adjustRightInd w:val="0"/>
        <w:snapToGrid w:val="0"/>
        <w:spacing w:line="180" w:lineRule="atLeast"/>
        <w:ind w:right="-1774"/>
        <w:rPr>
          <w:rFonts w:ascii="微软雅黑" w:eastAsia="微软雅黑" w:hAnsi="微软雅黑" w:cs="Arial"/>
          <w:color w:val="000000"/>
          <w:sz w:val="22"/>
          <w:szCs w:val="22"/>
        </w:rPr>
      </w:pPr>
    </w:p>
    <w:p w:rsidR="00B46F15" w:rsidRDefault="00B46F15" w:rsidP="00B46F15">
      <w:pPr>
        <w:adjustRightInd w:val="0"/>
        <w:snapToGrid w:val="0"/>
        <w:rPr>
          <w:rFonts w:ascii="微软雅黑" w:eastAsia="微软雅黑" w:hAnsi="微软雅黑" w:cs="Arial"/>
          <w:b/>
          <w:color w:val="000000"/>
          <w:sz w:val="24"/>
          <w:u w:val="single"/>
        </w:rPr>
      </w:pPr>
      <w:r w:rsidRPr="00303BF7">
        <w:rPr>
          <w:rFonts w:ascii="微软雅黑" w:eastAsia="微软雅黑" w:hAnsi="微软雅黑" w:cs="Arial"/>
          <w:b/>
          <w:color w:val="000000"/>
          <w:sz w:val="24"/>
          <w:u w:val="single"/>
        </w:rPr>
        <w:t>工作经验：</w:t>
      </w:r>
    </w:p>
    <w:p w:rsidR="00B46F15" w:rsidRPr="0055402B" w:rsidRDefault="00A753E4" w:rsidP="00B46F15">
      <w:pPr>
        <w:adjustRightInd w:val="0"/>
        <w:snapToGrid w:val="0"/>
        <w:rPr>
          <w:rFonts w:ascii="微软雅黑" w:eastAsia="微软雅黑" w:hAnsi="微软雅黑" w:cs="Arial"/>
          <w:b/>
          <w:bCs/>
          <w:iCs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iCs/>
          <w:color w:val="000000"/>
          <w:sz w:val="22"/>
          <w:szCs w:val="22"/>
        </w:rPr>
        <w:t>2018</w:t>
      </w:r>
      <w:r w:rsidR="00B46F15" w:rsidRPr="00303BF7">
        <w:rPr>
          <w:rFonts w:ascii="微软雅黑" w:eastAsia="微软雅黑" w:hAnsi="微软雅黑" w:cs="Arial" w:hint="eastAsia"/>
          <w:b/>
          <w:bCs/>
          <w:iCs/>
          <w:color w:val="000000"/>
          <w:sz w:val="22"/>
          <w:szCs w:val="22"/>
        </w:rPr>
        <w:t>年</w:t>
      </w:r>
      <w:r>
        <w:rPr>
          <w:rFonts w:ascii="微软雅黑" w:eastAsia="微软雅黑" w:hAnsi="微软雅黑" w:hint="eastAsia"/>
          <w:b/>
          <w:bCs/>
          <w:iCs/>
          <w:color w:val="000000"/>
          <w:sz w:val="22"/>
          <w:szCs w:val="22"/>
        </w:rPr>
        <w:t>1</w:t>
      </w:r>
      <w:r w:rsidR="00B46F15" w:rsidRPr="00303BF7">
        <w:rPr>
          <w:rFonts w:ascii="微软雅黑" w:eastAsia="微软雅黑" w:hAnsi="微软雅黑" w:cs="Arial" w:hint="eastAsia"/>
          <w:b/>
          <w:bCs/>
          <w:iCs/>
          <w:color w:val="000000"/>
          <w:sz w:val="22"/>
          <w:szCs w:val="22"/>
        </w:rPr>
        <w:t>月</w:t>
      </w:r>
      <w:r w:rsidR="00B46F15" w:rsidRPr="00303BF7">
        <w:rPr>
          <w:rFonts w:ascii="微软雅黑" w:eastAsia="微软雅黑" w:hAnsi="微软雅黑" w:cs="Arial"/>
          <w:b/>
          <w:bCs/>
          <w:iCs/>
          <w:color w:val="000000"/>
          <w:sz w:val="22"/>
          <w:szCs w:val="22"/>
        </w:rPr>
        <w:t>-</w:t>
      </w:r>
      <w:r>
        <w:rPr>
          <w:rFonts w:ascii="微软雅黑" w:eastAsia="微软雅黑" w:hAnsi="微软雅黑" w:cs="Arial" w:hint="eastAsia"/>
          <w:b/>
          <w:bCs/>
          <w:iCs/>
          <w:color w:val="000000"/>
          <w:sz w:val="22"/>
          <w:szCs w:val="22"/>
        </w:rPr>
        <w:t>至今</w:t>
      </w:r>
      <w:r w:rsidR="00B46F15" w:rsidRPr="00303BF7">
        <w:rPr>
          <w:rFonts w:ascii="微软雅黑" w:eastAsia="微软雅黑" w:hAnsi="微软雅黑" w:cs="Arial" w:hint="eastAsia"/>
          <w:b/>
          <w:bCs/>
          <w:iCs/>
          <w:color w:val="000000"/>
          <w:sz w:val="22"/>
          <w:szCs w:val="22"/>
        </w:rPr>
        <w:t xml:space="preserve">                     </w:t>
      </w:r>
      <w:r w:rsidR="00B46F15">
        <w:rPr>
          <w:rFonts w:ascii="微软雅黑" w:eastAsia="微软雅黑" w:hAnsi="微软雅黑" w:cs="Arial" w:hint="eastAsia"/>
          <w:b/>
          <w:bCs/>
          <w:iCs/>
          <w:color w:val="000000"/>
          <w:sz w:val="22"/>
          <w:szCs w:val="22"/>
        </w:rPr>
        <w:t xml:space="preserve"> </w:t>
      </w:r>
      <w:r w:rsidR="00B46F15" w:rsidRPr="00303BF7">
        <w:rPr>
          <w:rFonts w:ascii="微软雅黑" w:eastAsia="微软雅黑" w:hAnsi="微软雅黑" w:cs="Arial" w:hint="eastAsia"/>
          <w:b/>
          <w:bCs/>
          <w:iCs/>
          <w:color w:val="000000"/>
          <w:sz w:val="22"/>
          <w:szCs w:val="22"/>
        </w:rPr>
        <w:t xml:space="preserve"> </w:t>
      </w:r>
      <w:r w:rsidR="00820248">
        <w:rPr>
          <w:rFonts w:ascii="微软雅黑" w:eastAsia="微软雅黑" w:hAnsi="微软雅黑" w:cs="Arial" w:hint="eastAsia"/>
          <w:b/>
          <w:bCs/>
          <w:iCs/>
          <w:color w:val="000000"/>
          <w:sz w:val="22"/>
          <w:szCs w:val="22"/>
        </w:rPr>
        <w:t xml:space="preserve">      </w:t>
      </w:r>
      <w:r w:rsidR="00991AAA">
        <w:rPr>
          <w:rFonts w:ascii="微软雅黑" w:eastAsia="微软雅黑" w:hAnsi="微软雅黑" w:cs="Arial" w:hint="eastAsia"/>
          <w:b/>
          <w:bCs/>
          <w:iCs/>
          <w:color w:val="000000"/>
          <w:sz w:val="22"/>
          <w:szCs w:val="22"/>
        </w:rPr>
        <w:t xml:space="preserve">       </w:t>
      </w:r>
      <w:r>
        <w:rPr>
          <w:rFonts w:ascii="微软雅黑" w:eastAsia="微软雅黑" w:hAnsi="微软雅黑" w:cs="Arial" w:hint="eastAsia"/>
          <w:b/>
          <w:bCs/>
          <w:iCs/>
          <w:color w:val="000000"/>
          <w:sz w:val="22"/>
          <w:szCs w:val="22"/>
        </w:rPr>
        <w:t xml:space="preserve">           </w:t>
      </w:r>
      <w:r w:rsidRPr="00A753E4">
        <w:rPr>
          <w:rFonts w:ascii="微软雅黑" w:eastAsia="微软雅黑" w:hAnsi="微软雅黑" w:cs="Arial" w:hint="eastAsia"/>
          <w:b/>
          <w:bCs/>
          <w:iCs/>
          <w:color w:val="000000"/>
          <w:sz w:val="22"/>
          <w:szCs w:val="22"/>
        </w:rPr>
        <w:t>平安银行股份有限公司</w:t>
      </w:r>
    </w:p>
    <w:p w:rsidR="00A753E4" w:rsidRDefault="00A753E4" w:rsidP="00A753E4">
      <w:pPr>
        <w:adjustRightInd w:val="0"/>
        <w:snapToGrid w:val="0"/>
        <w:ind w:left="3080" w:hangingChars="1400" w:hanging="3080"/>
        <w:rPr>
          <w:rFonts w:ascii="微软雅黑" w:eastAsia="微软雅黑" w:hAnsi="微软雅黑"/>
          <w:bCs/>
          <w:iCs/>
          <w:color w:val="000000"/>
          <w:sz w:val="22"/>
          <w:szCs w:val="22"/>
          <w:u w:val="single"/>
        </w:rPr>
      </w:pPr>
      <w:r w:rsidRPr="00A753E4">
        <w:rPr>
          <w:rFonts w:ascii="微软雅黑" w:eastAsia="微软雅黑" w:hAnsi="微软雅黑" w:hint="eastAsia"/>
          <w:bCs/>
          <w:iCs/>
          <w:color w:val="000000"/>
          <w:sz w:val="22"/>
          <w:szCs w:val="22"/>
          <w:u w:val="single"/>
        </w:rPr>
        <w:t>Java 开发工程师</w:t>
      </w:r>
    </w:p>
    <w:p w:rsidR="00B46F15" w:rsidRDefault="00B46F15" w:rsidP="00A753E4">
      <w:pPr>
        <w:adjustRightInd w:val="0"/>
        <w:snapToGrid w:val="0"/>
        <w:ind w:left="3080" w:hangingChars="1400" w:hanging="3080"/>
        <w:rPr>
          <w:rFonts w:ascii="微软雅黑" w:eastAsia="微软雅黑" w:hAnsi="微软雅黑" w:cs="Arial"/>
          <w:bCs/>
          <w:iCs/>
          <w:color w:val="000000"/>
          <w:sz w:val="22"/>
          <w:szCs w:val="22"/>
        </w:rPr>
      </w:pPr>
      <w:r w:rsidRPr="00303BF7">
        <w:rPr>
          <w:rFonts w:ascii="微软雅黑" w:eastAsia="微软雅黑" w:hAnsi="微软雅黑" w:cs="Arial" w:hint="eastAsia"/>
          <w:bCs/>
          <w:iCs/>
          <w:color w:val="000000"/>
          <w:sz w:val="22"/>
          <w:szCs w:val="22"/>
        </w:rPr>
        <w:t>工作职责：</w:t>
      </w:r>
    </w:p>
    <w:p w:rsidR="00A753E4" w:rsidRPr="00A753E4" w:rsidRDefault="00A753E4" w:rsidP="00A753E4">
      <w:pPr>
        <w:numPr>
          <w:ilvl w:val="0"/>
          <w:numId w:val="16"/>
        </w:numPr>
        <w:adjustRightInd w:val="0"/>
        <w:snapToGrid w:val="0"/>
        <w:rPr>
          <w:rFonts w:ascii="微软雅黑" w:eastAsia="微软雅黑" w:hAnsi="微软雅黑" w:cs="Arial"/>
          <w:bCs/>
          <w:iCs/>
          <w:color w:val="000000"/>
          <w:sz w:val="22"/>
          <w:szCs w:val="22"/>
        </w:rPr>
      </w:pPr>
      <w:r w:rsidRPr="00A753E4">
        <w:rPr>
          <w:rFonts w:ascii="微软雅黑" w:eastAsia="微软雅黑" w:hAnsi="微软雅黑" w:cs="Arial" w:hint="eastAsia"/>
          <w:bCs/>
          <w:iCs/>
          <w:color w:val="000000"/>
          <w:sz w:val="22"/>
          <w:szCs w:val="22"/>
        </w:rPr>
        <w:t>银企直连系统产品接口需求开发，系统维护与投产，编写对客户文档。技术栈为j2ee，oracle数据库，redis内存数据库，zookeeper选举节点跑批，CS架构，典型交易渠道系统；</w:t>
      </w:r>
    </w:p>
    <w:p w:rsidR="00A753E4" w:rsidRPr="00A753E4" w:rsidRDefault="00A753E4" w:rsidP="00A753E4">
      <w:pPr>
        <w:numPr>
          <w:ilvl w:val="0"/>
          <w:numId w:val="16"/>
        </w:numPr>
        <w:adjustRightInd w:val="0"/>
        <w:snapToGrid w:val="0"/>
        <w:rPr>
          <w:rFonts w:ascii="微软雅黑" w:eastAsia="微软雅黑" w:hAnsi="微软雅黑" w:cs="Arial"/>
          <w:bCs/>
          <w:iCs/>
          <w:color w:val="000000"/>
          <w:sz w:val="22"/>
          <w:szCs w:val="22"/>
        </w:rPr>
      </w:pPr>
      <w:r w:rsidRPr="00A753E4">
        <w:rPr>
          <w:rFonts w:ascii="微软雅黑" w:eastAsia="微软雅黑" w:hAnsi="微软雅黑" w:cs="Arial" w:hint="eastAsia"/>
          <w:bCs/>
          <w:iCs/>
          <w:color w:val="000000"/>
          <w:sz w:val="22"/>
          <w:szCs w:val="22"/>
        </w:rPr>
        <w:t>客户按照银行要求拼接222字节报文+XML格式报文，通过前置机实现签名转发至银行实现CS架构交互，后续银行通过报文头目标系统字段转发至对应目标系统处理；</w:t>
      </w:r>
    </w:p>
    <w:p w:rsidR="00A753E4" w:rsidRPr="00A753E4" w:rsidRDefault="00A753E4" w:rsidP="00A753E4">
      <w:pPr>
        <w:numPr>
          <w:ilvl w:val="0"/>
          <w:numId w:val="16"/>
        </w:numPr>
        <w:adjustRightInd w:val="0"/>
        <w:snapToGrid w:val="0"/>
        <w:rPr>
          <w:rFonts w:ascii="微软雅黑" w:eastAsia="微软雅黑" w:hAnsi="微软雅黑" w:cs="Arial"/>
          <w:bCs/>
          <w:iCs/>
          <w:color w:val="000000"/>
          <w:sz w:val="22"/>
          <w:szCs w:val="22"/>
        </w:rPr>
      </w:pPr>
      <w:r w:rsidRPr="00A753E4">
        <w:rPr>
          <w:rFonts w:ascii="微软雅黑" w:eastAsia="微软雅黑" w:hAnsi="微软雅黑" w:cs="Arial" w:hint="eastAsia"/>
          <w:bCs/>
          <w:iCs/>
          <w:color w:val="000000"/>
          <w:sz w:val="22"/>
          <w:szCs w:val="22"/>
        </w:rPr>
        <w:t>客户存在某一时间集中打款的需求，并发过大对核心造成压力，前置渠道系统限流返回失败影响客户体验。新开发付款接口，使用消息队列对付款请求进行削峰填谷，平滑发送至核心</w:t>
      </w:r>
      <w:r w:rsidRPr="00A753E4">
        <w:rPr>
          <w:rFonts w:ascii="微软雅黑" w:eastAsia="微软雅黑" w:hAnsi="微软雅黑" w:cs="Arial" w:hint="eastAsia"/>
          <w:bCs/>
          <w:iCs/>
          <w:color w:val="000000"/>
          <w:sz w:val="22"/>
          <w:szCs w:val="22"/>
        </w:rPr>
        <w:lastRenderedPageBreak/>
        <w:t>系统，消息可能丢失或接收缓慢，另设计定时任务进行补偿</w:t>
      </w:r>
      <w:r w:rsidR="00095FD2">
        <w:rPr>
          <w:rFonts w:ascii="微软雅黑" w:eastAsia="微软雅黑" w:hAnsi="微软雅黑" w:cs="Arial" w:hint="eastAsia"/>
          <w:bCs/>
          <w:iCs/>
          <w:color w:val="000000"/>
          <w:sz w:val="22"/>
          <w:szCs w:val="22"/>
        </w:rPr>
        <w:t>；</w:t>
      </w:r>
    </w:p>
    <w:p w:rsidR="00A753E4" w:rsidRPr="00A753E4" w:rsidRDefault="00A753E4" w:rsidP="00A753E4">
      <w:pPr>
        <w:numPr>
          <w:ilvl w:val="0"/>
          <w:numId w:val="16"/>
        </w:numPr>
        <w:adjustRightInd w:val="0"/>
        <w:snapToGrid w:val="0"/>
        <w:rPr>
          <w:rFonts w:ascii="微软雅黑" w:eastAsia="微软雅黑" w:hAnsi="微软雅黑" w:cs="Arial"/>
          <w:bCs/>
          <w:iCs/>
          <w:color w:val="000000"/>
          <w:sz w:val="22"/>
          <w:szCs w:val="22"/>
        </w:rPr>
      </w:pPr>
      <w:r w:rsidRPr="00A753E4">
        <w:rPr>
          <w:rFonts w:ascii="微软雅黑" w:eastAsia="微软雅黑" w:hAnsi="微软雅黑" w:cs="Arial" w:hint="eastAsia"/>
          <w:bCs/>
          <w:iCs/>
          <w:color w:val="000000"/>
          <w:sz w:val="22"/>
          <w:szCs w:val="22"/>
        </w:rPr>
        <w:t>基于zookeeper分布式平台，进行批量任务leader选举，允许4台应用节点同时进行选举，可以确保同一个时刻只能有一个节点获取leader，并且在该节点异常、正常退出时，及时被zk服务器关闭会话，释放leader到其他节点上，实现批量任务的连续运行；</w:t>
      </w:r>
    </w:p>
    <w:p w:rsidR="00A753E4" w:rsidRPr="00A753E4" w:rsidRDefault="00A753E4" w:rsidP="00A753E4">
      <w:pPr>
        <w:numPr>
          <w:ilvl w:val="0"/>
          <w:numId w:val="16"/>
        </w:numPr>
        <w:adjustRightInd w:val="0"/>
        <w:snapToGrid w:val="0"/>
        <w:rPr>
          <w:rFonts w:ascii="微软雅黑" w:eastAsia="微软雅黑" w:hAnsi="微软雅黑" w:cs="Arial"/>
          <w:bCs/>
          <w:iCs/>
          <w:color w:val="000000"/>
          <w:sz w:val="22"/>
          <w:szCs w:val="22"/>
        </w:rPr>
      </w:pPr>
      <w:r w:rsidRPr="00A753E4">
        <w:rPr>
          <w:rFonts w:ascii="微软雅黑" w:eastAsia="微软雅黑" w:hAnsi="微软雅黑" w:cs="Arial" w:hint="eastAsia"/>
          <w:bCs/>
          <w:iCs/>
          <w:color w:val="000000"/>
          <w:sz w:val="22"/>
          <w:szCs w:val="22"/>
        </w:rPr>
        <w:t>企业网银重构项目，基于Oauth2.0对接行内对公统一认证中心，使用授权码方式，首次登陆跳转至对公认证中心获取ticket，获取accessToken放入应用局部session</w:t>
      </w:r>
      <w:r w:rsidR="00095FD2">
        <w:rPr>
          <w:rFonts w:ascii="微软雅黑" w:eastAsia="微软雅黑" w:hAnsi="微软雅黑" w:cs="Arial" w:hint="eastAsia"/>
          <w:bCs/>
          <w:iCs/>
          <w:color w:val="000000"/>
          <w:sz w:val="22"/>
          <w:szCs w:val="22"/>
        </w:rPr>
        <w:t>；</w:t>
      </w:r>
    </w:p>
    <w:p w:rsidR="00A753E4" w:rsidRPr="00A753E4" w:rsidRDefault="00A753E4" w:rsidP="00A753E4">
      <w:pPr>
        <w:numPr>
          <w:ilvl w:val="0"/>
          <w:numId w:val="16"/>
        </w:numPr>
        <w:adjustRightInd w:val="0"/>
        <w:snapToGrid w:val="0"/>
        <w:rPr>
          <w:rFonts w:ascii="微软雅黑" w:eastAsia="微软雅黑" w:hAnsi="微软雅黑" w:cs="Arial"/>
          <w:bCs/>
          <w:iCs/>
          <w:color w:val="000000"/>
          <w:sz w:val="22"/>
          <w:szCs w:val="22"/>
        </w:rPr>
      </w:pPr>
      <w:r w:rsidRPr="00A753E4">
        <w:rPr>
          <w:rFonts w:ascii="微软雅黑" w:eastAsia="微软雅黑" w:hAnsi="微软雅黑" w:cs="Arial" w:hint="eastAsia"/>
          <w:bCs/>
          <w:iCs/>
          <w:color w:val="000000"/>
          <w:sz w:val="22"/>
          <w:szCs w:val="22"/>
        </w:rPr>
        <w:t>开放银行项目，参与项目架构选型，了解目前概念组成，包括门户(文案+服务展示)、后管(服务治理+报表)、网关(沙箱+服务隔离+协议适配+路由+报文转换+异步流水)接入阿里开源工具Sentinel对核心网关进行熔断限流降级，监控服务器资源，调用方黑白名单设置，并进行埋点</w:t>
      </w:r>
      <w:r w:rsidR="00095FD2">
        <w:rPr>
          <w:rFonts w:ascii="微软雅黑" w:eastAsia="微软雅黑" w:hAnsi="微软雅黑" w:cs="Arial" w:hint="eastAsia"/>
          <w:bCs/>
          <w:iCs/>
          <w:color w:val="000000"/>
          <w:sz w:val="22"/>
          <w:szCs w:val="22"/>
        </w:rPr>
        <w:t>；</w:t>
      </w:r>
    </w:p>
    <w:p w:rsidR="00820248" w:rsidRPr="00A753E4" w:rsidRDefault="00A753E4" w:rsidP="00A753E4">
      <w:pPr>
        <w:numPr>
          <w:ilvl w:val="0"/>
          <w:numId w:val="16"/>
        </w:numPr>
        <w:adjustRightInd w:val="0"/>
        <w:snapToGrid w:val="0"/>
        <w:rPr>
          <w:rFonts w:ascii="微软雅黑" w:eastAsia="微软雅黑" w:hAnsi="微软雅黑" w:cs="Arial"/>
          <w:bCs/>
          <w:iCs/>
          <w:color w:val="000000"/>
          <w:sz w:val="22"/>
          <w:szCs w:val="22"/>
        </w:rPr>
      </w:pPr>
      <w:r w:rsidRPr="00A753E4">
        <w:rPr>
          <w:rFonts w:ascii="微软雅黑" w:eastAsia="微软雅黑" w:hAnsi="微软雅黑" w:cs="Arial" w:hint="eastAsia"/>
          <w:bCs/>
          <w:iCs/>
          <w:color w:val="000000"/>
          <w:sz w:val="22"/>
          <w:szCs w:val="22"/>
        </w:rPr>
        <w:t>银企直连系统重构，原bio+线程池模型使用netty进行改造，预置解码器接收报文，编写handler类对报文进行业务逻辑处理，改造后在大并发下减少线程创建和切换开销。</w:t>
      </w:r>
    </w:p>
    <w:p w:rsidR="00B46F15" w:rsidRDefault="00AA4D9A" w:rsidP="00B46F15">
      <w:pPr>
        <w:adjustRightInd w:val="0"/>
        <w:snapToGrid w:val="0"/>
        <w:rPr>
          <w:rFonts w:ascii="微软雅黑" w:eastAsia="微软雅黑" w:hAnsi="微软雅黑" w:cs="Arial"/>
          <w:bCs/>
          <w:iCs/>
          <w:color w:val="000000"/>
          <w:sz w:val="22"/>
          <w:szCs w:val="22"/>
        </w:rPr>
      </w:pPr>
      <w:r>
        <w:rPr>
          <w:rFonts w:ascii="微软雅黑" w:eastAsia="微软雅黑" w:hAnsi="微软雅黑" w:cs="Arial" w:hint="eastAsia"/>
          <w:bCs/>
          <w:iCs/>
          <w:color w:val="000000"/>
          <w:sz w:val="22"/>
          <w:szCs w:val="22"/>
        </w:rPr>
        <w:t>考虑新机会的原因：</w:t>
      </w:r>
      <w:r w:rsidR="00A753E4">
        <w:rPr>
          <w:rFonts w:ascii="微软雅黑" w:eastAsia="微软雅黑" w:hAnsi="微软雅黑" w:cs="Arial" w:hint="eastAsia"/>
          <w:bCs/>
          <w:iCs/>
          <w:color w:val="000000"/>
          <w:sz w:val="22"/>
          <w:szCs w:val="22"/>
        </w:rPr>
        <w:t>个人技术可提升空间较小，故</w:t>
      </w:r>
      <w:r>
        <w:rPr>
          <w:rFonts w:ascii="微软雅黑" w:eastAsia="微软雅黑" w:hAnsi="微软雅黑" w:cs="Arial" w:hint="eastAsia"/>
          <w:bCs/>
          <w:iCs/>
          <w:color w:val="000000"/>
          <w:sz w:val="22"/>
          <w:szCs w:val="22"/>
        </w:rPr>
        <w:t>想寻求</w:t>
      </w:r>
      <w:r w:rsidR="00266FD7">
        <w:rPr>
          <w:rFonts w:ascii="微软雅黑" w:eastAsia="微软雅黑" w:hAnsi="微软雅黑" w:cs="Arial" w:hint="eastAsia"/>
          <w:bCs/>
          <w:iCs/>
          <w:color w:val="000000"/>
          <w:sz w:val="22"/>
          <w:szCs w:val="22"/>
        </w:rPr>
        <w:t>更好的平台</w:t>
      </w:r>
      <w:r w:rsidR="00B46F15">
        <w:rPr>
          <w:rFonts w:ascii="微软雅黑" w:eastAsia="微软雅黑" w:hAnsi="微软雅黑" w:cs="Arial" w:hint="eastAsia"/>
          <w:bCs/>
          <w:iCs/>
          <w:color w:val="000000"/>
          <w:sz w:val="22"/>
          <w:szCs w:val="22"/>
        </w:rPr>
        <w:t>发展。</w:t>
      </w:r>
    </w:p>
    <w:p w:rsidR="00991AAA" w:rsidRDefault="00991AAA" w:rsidP="00991AAA">
      <w:pPr>
        <w:adjustRightInd w:val="0"/>
        <w:snapToGrid w:val="0"/>
        <w:rPr>
          <w:rFonts w:ascii="微软雅黑" w:eastAsia="微软雅黑" w:hAnsi="微软雅黑" w:cs="Arial"/>
          <w:bCs/>
          <w:iCs/>
          <w:color w:val="000000"/>
          <w:sz w:val="22"/>
          <w:szCs w:val="22"/>
        </w:rPr>
      </w:pPr>
    </w:p>
    <w:p w:rsidR="00A753E4" w:rsidRPr="0055402B" w:rsidRDefault="00A753E4" w:rsidP="00A753E4">
      <w:pPr>
        <w:adjustRightInd w:val="0"/>
        <w:snapToGrid w:val="0"/>
        <w:rPr>
          <w:rFonts w:ascii="微软雅黑" w:eastAsia="微软雅黑" w:hAnsi="微软雅黑" w:cs="Arial"/>
          <w:b/>
          <w:bCs/>
          <w:iCs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iCs/>
          <w:color w:val="000000"/>
          <w:sz w:val="22"/>
          <w:szCs w:val="22"/>
        </w:rPr>
        <w:t>2016</w:t>
      </w:r>
      <w:r w:rsidRPr="00303BF7">
        <w:rPr>
          <w:rFonts w:ascii="微软雅黑" w:eastAsia="微软雅黑" w:hAnsi="微软雅黑" w:cs="Arial" w:hint="eastAsia"/>
          <w:b/>
          <w:bCs/>
          <w:iCs/>
          <w:color w:val="000000"/>
          <w:sz w:val="22"/>
          <w:szCs w:val="22"/>
        </w:rPr>
        <w:t>年</w:t>
      </w:r>
      <w:r>
        <w:rPr>
          <w:rFonts w:ascii="微软雅黑" w:eastAsia="微软雅黑" w:hAnsi="微软雅黑" w:hint="eastAsia"/>
          <w:b/>
          <w:bCs/>
          <w:iCs/>
          <w:color w:val="000000"/>
          <w:sz w:val="22"/>
          <w:szCs w:val="22"/>
        </w:rPr>
        <w:t>7</w:t>
      </w:r>
      <w:r w:rsidRPr="00303BF7">
        <w:rPr>
          <w:rFonts w:ascii="微软雅黑" w:eastAsia="微软雅黑" w:hAnsi="微软雅黑" w:cs="Arial" w:hint="eastAsia"/>
          <w:b/>
          <w:bCs/>
          <w:iCs/>
          <w:color w:val="000000"/>
          <w:sz w:val="22"/>
          <w:szCs w:val="22"/>
        </w:rPr>
        <w:t>月</w:t>
      </w:r>
      <w:r w:rsidRPr="00303BF7">
        <w:rPr>
          <w:rFonts w:ascii="微软雅黑" w:eastAsia="微软雅黑" w:hAnsi="微软雅黑" w:cs="Arial"/>
          <w:b/>
          <w:bCs/>
          <w:iCs/>
          <w:color w:val="000000"/>
          <w:sz w:val="22"/>
          <w:szCs w:val="22"/>
        </w:rPr>
        <w:t>-</w:t>
      </w:r>
      <w:r>
        <w:rPr>
          <w:rFonts w:ascii="微软雅黑" w:eastAsia="微软雅黑" w:hAnsi="微软雅黑" w:cs="Arial" w:hint="eastAsia"/>
          <w:b/>
          <w:bCs/>
          <w:iCs/>
          <w:color w:val="000000"/>
          <w:sz w:val="22"/>
          <w:szCs w:val="22"/>
        </w:rPr>
        <w:t>2017年12月</w:t>
      </w:r>
      <w:r w:rsidRPr="00303BF7">
        <w:rPr>
          <w:rFonts w:ascii="微软雅黑" w:eastAsia="微软雅黑" w:hAnsi="微软雅黑" w:cs="Arial" w:hint="eastAsia"/>
          <w:b/>
          <w:bCs/>
          <w:iCs/>
          <w:color w:val="000000"/>
          <w:sz w:val="22"/>
          <w:szCs w:val="22"/>
        </w:rPr>
        <w:t xml:space="preserve">                     </w:t>
      </w:r>
      <w:r>
        <w:rPr>
          <w:rFonts w:ascii="微软雅黑" w:eastAsia="微软雅黑" w:hAnsi="微软雅黑" w:cs="Arial" w:hint="eastAsia"/>
          <w:b/>
          <w:bCs/>
          <w:iCs/>
          <w:color w:val="000000"/>
          <w:sz w:val="22"/>
          <w:szCs w:val="22"/>
        </w:rPr>
        <w:t xml:space="preserve"> </w:t>
      </w:r>
      <w:r w:rsidRPr="00303BF7">
        <w:rPr>
          <w:rFonts w:ascii="微软雅黑" w:eastAsia="微软雅黑" w:hAnsi="微软雅黑" w:cs="Arial" w:hint="eastAsia"/>
          <w:b/>
          <w:bCs/>
          <w:iCs/>
          <w:color w:val="000000"/>
          <w:sz w:val="22"/>
          <w:szCs w:val="22"/>
        </w:rPr>
        <w:t xml:space="preserve"> </w:t>
      </w:r>
      <w:r>
        <w:rPr>
          <w:rFonts w:ascii="微软雅黑" w:eastAsia="微软雅黑" w:hAnsi="微软雅黑" w:cs="Arial" w:hint="eastAsia"/>
          <w:b/>
          <w:bCs/>
          <w:iCs/>
          <w:color w:val="000000"/>
          <w:sz w:val="22"/>
          <w:szCs w:val="22"/>
        </w:rPr>
        <w:t xml:space="preserve">            </w:t>
      </w:r>
      <w:r w:rsidRPr="00A753E4">
        <w:rPr>
          <w:rFonts w:ascii="微软雅黑" w:eastAsia="微软雅黑" w:hAnsi="微软雅黑" w:cs="Arial" w:hint="eastAsia"/>
          <w:b/>
          <w:bCs/>
          <w:iCs/>
          <w:color w:val="000000"/>
          <w:sz w:val="22"/>
          <w:szCs w:val="22"/>
        </w:rPr>
        <w:t>武汉市烽视威科技有限公司</w:t>
      </w:r>
    </w:p>
    <w:p w:rsidR="00CC58CC" w:rsidRDefault="00CC58CC" w:rsidP="00CC58CC">
      <w:pPr>
        <w:adjustRightInd w:val="0"/>
        <w:snapToGrid w:val="0"/>
        <w:ind w:left="3080" w:hangingChars="1400" w:hanging="3080"/>
        <w:rPr>
          <w:rFonts w:ascii="微软雅黑" w:eastAsia="微软雅黑" w:hAnsi="微软雅黑"/>
          <w:bCs/>
          <w:iCs/>
          <w:color w:val="000000"/>
          <w:sz w:val="22"/>
          <w:szCs w:val="22"/>
          <w:u w:val="single"/>
        </w:rPr>
      </w:pPr>
      <w:r w:rsidRPr="00CC58CC">
        <w:rPr>
          <w:rFonts w:ascii="微软雅黑" w:eastAsia="微软雅黑" w:hAnsi="微软雅黑" w:hint="eastAsia"/>
          <w:bCs/>
          <w:iCs/>
          <w:color w:val="000000"/>
          <w:sz w:val="22"/>
          <w:szCs w:val="22"/>
          <w:u w:val="single"/>
        </w:rPr>
        <w:t>软件开发工程师</w:t>
      </w:r>
      <w:r>
        <w:rPr>
          <w:rFonts w:ascii="微软雅黑" w:eastAsia="微软雅黑" w:hAnsi="微软雅黑" w:hint="eastAsia"/>
          <w:bCs/>
          <w:iCs/>
          <w:color w:val="000000"/>
          <w:sz w:val="22"/>
          <w:szCs w:val="22"/>
          <w:u w:val="single"/>
        </w:rPr>
        <w:t>（Java）</w:t>
      </w:r>
    </w:p>
    <w:p w:rsidR="00A753E4" w:rsidRDefault="00A753E4" w:rsidP="00CC58CC">
      <w:pPr>
        <w:adjustRightInd w:val="0"/>
        <w:snapToGrid w:val="0"/>
        <w:ind w:left="3080" w:hangingChars="1400" w:hanging="3080"/>
        <w:rPr>
          <w:rFonts w:ascii="微软雅黑" w:eastAsia="微软雅黑" w:hAnsi="微软雅黑" w:cs="Arial"/>
          <w:bCs/>
          <w:iCs/>
          <w:color w:val="000000"/>
          <w:sz w:val="22"/>
          <w:szCs w:val="22"/>
        </w:rPr>
      </w:pPr>
      <w:r w:rsidRPr="00303BF7">
        <w:rPr>
          <w:rFonts w:ascii="微软雅黑" w:eastAsia="微软雅黑" w:hAnsi="微软雅黑" w:cs="Arial" w:hint="eastAsia"/>
          <w:bCs/>
          <w:iCs/>
          <w:color w:val="000000"/>
          <w:sz w:val="22"/>
          <w:szCs w:val="22"/>
        </w:rPr>
        <w:t>工作职责：</w:t>
      </w:r>
    </w:p>
    <w:p w:rsidR="00CC58CC" w:rsidRPr="00CC58CC" w:rsidRDefault="00CC58CC" w:rsidP="00CC58CC">
      <w:pPr>
        <w:numPr>
          <w:ilvl w:val="0"/>
          <w:numId w:val="16"/>
        </w:numPr>
        <w:adjustRightInd w:val="0"/>
        <w:snapToGrid w:val="0"/>
        <w:rPr>
          <w:rFonts w:ascii="微软雅黑" w:eastAsia="微软雅黑" w:hAnsi="微软雅黑" w:cs="Arial"/>
          <w:bCs/>
          <w:iCs/>
          <w:color w:val="000000"/>
          <w:sz w:val="22"/>
          <w:szCs w:val="22"/>
        </w:rPr>
      </w:pPr>
      <w:r w:rsidRPr="00CC58CC">
        <w:rPr>
          <w:rFonts w:ascii="微软雅黑" w:eastAsia="微软雅黑" w:hAnsi="微软雅黑" w:cs="Arial" w:hint="eastAsia"/>
          <w:bCs/>
          <w:iCs/>
          <w:color w:val="000000"/>
          <w:sz w:val="22"/>
          <w:szCs w:val="22"/>
        </w:rPr>
        <w:t>负责母公司烽火通信 IPTV/OTT 产品的系统平台开发工作</w:t>
      </w:r>
      <w:r>
        <w:rPr>
          <w:rFonts w:ascii="微软雅黑" w:eastAsia="微软雅黑" w:hAnsi="微软雅黑" w:cs="Arial" w:hint="eastAsia"/>
          <w:bCs/>
          <w:iCs/>
          <w:color w:val="000000"/>
          <w:sz w:val="22"/>
          <w:szCs w:val="22"/>
        </w:rPr>
        <w:t>；</w:t>
      </w:r>
    </w:p>
    <w:p w:rsidR="00CC58CC" w:rsidRPr="00CC58CC" w:rsidRDefault="00CC58CC" w:rsidP="00CC58CC">
      <w:pPr>
        <w:numPr>
          <w:ilvl w:val="0"/>
          <w:numId w:val="16"/>
        </w:numPr>
        <w:adjustRightInd w:val="0"/>
        <w:snapToGrid w:val="0"/>
        <w:rPr>
          <w:rFonts w:ascii="微软雅黑" w:eastAsia="微软雅黑" w:hAnsi="微软雅黑" w:cs="Arial"/>
          <w:bCs/>
          <w:iCs/>
          <w:color w:val="000000"/>
          <w:sz w:val="22"/>
          <w:szCs w:val="22"/>
        </w:rPr>
      </w:pPr>
      <w:r w:rsidRPr="00CC58CC">
        <w:rPr>
          <w:rFonts w:ascii="微软雅黑" w:eastAsia="微软雅黑" w:hAnsi="微软雅黑" w:cs="Arial" w:hint="eastAsia"/>
          <w:bCs/>
          <w:iCs/>
          <w:color w:val="000000"/>
          <w:sz w:val="22"/>
          <w:szCs w:val="22"/>
        </w:rPr>
        <w:t>移动大网项目LCM网元设计，开发及维护，该系提供基于SSM框架，完成工作包括按照电信IPTV规范开发与其他系统通信接口(http/xml&amp;http/json)，处理消息前使用MD5加密与报文携带的authentication字段作校验，保证信息传输的可靠性，然后进行Token校验保证发送方身份有效性；</w:t>
      </w:r>
    </w:p>
    <w:p w:rsidR="00820248" w:rsidRPr="00ED7FAA" w:rsidRDefault="00CC58CC" w:rsidP="00ED7FAA">
      <w:pPr>
        <w:numPr>
          <w:ilvl w:val="0"/>
          <w:numId w:val="16"/>
        </w:numPr>
        <w:adjustRightInd w:val="0"/>
        <w:snapToGrid w:val="0"/>
        <w:rPr>
          <w:rFonts w:ascii="微软雅黑" w:eastAsia="微软雅黑" w:hAnsi="微软雅黑" w:cs="Arial"/>
          <w:bCs/>
          <w:iCs/>
          <w:color w:val="000000"/>
          <w:sz w:val="22"/>
          <w:szCs w:val="22"/>
        </w:rPr>
      </w:pPr>
      <w:r w:rsidRPr="00CC58CC">
        <w:rPr>
          <w:rFonts w:ascii="微软雅黑" w:eastAsia="微软雅黑" w:hAnsi="微软雅黑" w:cs="Arial" w:hint="eastAsia"/>
          <w:bCs/>
          <w:iCs/>
          <w:color w:val="000000"/>
          <w:sz w:val="22"/>
          <w:szCs w:val="22"/>
        </w:rPr>
        <w:t>接口逻辑考虑异常情况，校验如变量类型不一致，变量是否为null，捕捉异常并进行处理</w:t>
      </w:r>
      <w:r>
        <w:rPr>
          <w:rFonts w:ascii="微软雅黑" w:eastAsia="微软雅黑" w:hAnsi="微软雅黑" w:cs="Arial" w:hint="eastAsia"/>
          <w:bCs/>
          <w:iCs/>
          <w:color w:val="000000"/>
          <w:sz w:val="22"/>
          <w:szCs w:val="22"/>
        </w:rPr>
        <w:t>；</w:t>
      </w:r>
      <w:r w:rsidRPr="00ED7FAA">
        <w:rPr>
          <w:rFonts w:ascii="微软雅黑" w:eastAsia="微软雅黑" w:hAnsi="微软雅黑" w:cs="Arial" w:hint="eastAsia"/>
          <w:bCs/>
          <w:iCs/>
          <w:color w:val="000000"/>
          <w:sz w:val="22"/>
          <w:szCs w:val="22"/>
        </w:rPr>
        <w:t>查询数据库翻译数据，修改本地配置文件，下游转发，触发定时任务等。</w:t>
      </w:r>
    </w:p>
    <w:sectPr w:rsidR="00820248" w:rsidRPr="00ED7FAA" w:rsidSect="00EE7556">
      <w:footerReference w:type="default" r:id="rId7"/>
      <w:pgSz w:w="11906" w:h="16838"/>
      <w:pgMar w:top="1361" w:right="1361" w:bottom="1361" w:left="1361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CB1" w:rsidRDefault="008C1CB1">
      <w:r>
        <w:separator/>
      </w:r>
    </w:p>
  </w:endnote>
  <w:endnote w:type="continuationSeparator" w:id="1">
    <w:p w:rsidR="008C1CB1" w:rsidRDefault="008C1C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C3E" w:rsidRDefault="003E3C3E">
    <w:pPr>
      <w:pStyle w:val="a9"/>
    </w:pPr>
    <w:r>
      <w:tab/>
    </w:r>
    <w:r>
      <w:rPr>
        <w:rFonts w:hint="eastAsia"/>
      </w:rPr>
      <w:t xml:space="preserve">            </w:t>
    </w: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CB1" w:rsidRDefault="008C1CB1">
      <w:r>
        <w:separator/>
      </w:r>
    </w:p>
  </w:footnote>
  <w:footnote w:type="continuationSeparator" w:id="1">
    <w:p w:rsidR="008C1CB1" w:rsidRDefault="008C1C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">
    <w:nsid w:val="0000000D"/>
    <w:multiLevelType w:val="multilevel"/>
    <w:tmpl w:val="0000000D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000000F"/>
    <w:multiLevelType w:val="multilevel"/>
    <w:tmpl w:val="0000000F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0000010"/>
    <w:multiLevelType w:val="multilevel"/>
    <w:tmpl w:val="00000010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0000011"/>
    <w:multiLevelType w:val="multilevel"/>
    <w:tmpl w:val="0000001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0000012"/>
    <w:multiLevelType w:val="singleLevel"/>
    <w:tmpl w:val="00000012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6">
    <w:nsid w:val="056E78CA"/>
    <w:multiLevelType w:val="hybridMultilevel"/>
    <w:tmpl w:val="906853A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AD71A27"/>
    <w:multiLevelType w:val="hybridMultilevel"/>
    <w:tmpl w:val="F19C89C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215F6C20"/>
    <w:multiLevelType w:val="hybridMultilevel"/>
    <w:tmpl w:val="8A8A6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2BE3E9B"/>
    <w:multiLevelType w:val="hybridMultilevel"/>
    <w:tmpl w:val="EE56D9D2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438C0CCA"/>
    <w:multiLevelType w:val="hybridMultilevel"/>
    <w:tmpl w:val="B7001E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BE30653"/>
    <w:multiLevelType w:val="hybridMultilevel"/>
    <w:tmpl w:val="F550930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5FD667D1"/>
    <w:multiLevelType w:val="hybridMultilevel"/>
    <w:tmpl w:val="925AFDF6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63C65DE5"/>
    <w:multiLevelType w:val="hybridMultilevel"/>
    <w:tmpl w:val="8CF86B14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554163E"/>
    <w:multiLevelType w:val="hybridMultilevel"/>
    <w:tmpl w:val="1496303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68775D69"/>
    <w:multiLevelType w:val="multilevel"/>
    <w:tmpl w:val="68775D69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EB601AA"/>
    <w:multiLevelType w:val="hybridMultilevel"/>
    <w:tmpl w:val="6B3E808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7D5A3D08"/>
    <w:multiLevelType w:val="hybridMultilevel"/>
    <w:tmpl w:val="FF1C8A7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7E013530"/>
    <w:multiLevelType w:val="hybridMultilevel"/>
    <w:tmpl w:val="652A6A7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15"/>
  </w:num>
  <w:num w:numId="7">
    <w:abstractNumId w:val="3"/>
  </w:num>
  <w:num w:numId="8">
    <w:abstractNumId w:val="13"/>
  </w:num>
  <w:num w:numId="9">
    <w:abstractNumId w:val="11"/>
  </w:num>
  <w:num w:numId="10">
    <w:abstractNumId w:val="12"/>
  </w:num>
  <w:num w:numId="11">
    <w:abstractNumId w:val="17"/>
  </w:num>
  <w:num w:numId="12">
    <w:abstractNumId w:val="16"/>
  </w:num>
  <w:num w:numId="13">
    <w:abstractNumId w:val="9"/>
  </w:num>
  <w:num w:numId="14">
    <w:abstractNumId w:val="7"/>
  </w:num>
  <w:num w:numId="15">
    <w:abstractNumId w:val="8"/>
  </w:num>
  <w:num w:numId="16">
    <w:abstractNumId w:val="14"/>
  </w:num>
  <w:num w:numId="17">
    <w:abstractNumId w:val="10"/>
  </w:num>
  <w:num w:numId="18">
    <w:abstractNumId w:val="18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172A27"/>
    <w:rsid w:val="00002743"/>
    <w:rsid w:val="00015C15"/>
    <w:rsid w:val="00023FB5"/>
    <w:rsid w:val="00025B44"/>
    <w:rsid w:val="000419FA"/>
    <w:rsid w:val="00046A0B"/>
    <w:rsid w:val="00050AB3"/>
    <w:rsid w:val="0007280C"/>
    <w:rsid w:val="00075461"/>
    <w:rsid w:val="000812A9"/>
    <w:rsid w:val="00081976"/>
    <w:rsid w:val="00082EDA"/>
    <w:rsid w:val="00095FD2"/>
    <w:rsid w:val="000D50CA"/>
    <w:rsid w:val="000F1141"/>
    <w:rsid w:val="000F1E01"/>
    <w:rsid w:val="001009DE"/>
    <w:rsid w:val="00100D67"/>
    <w:rsid w:val="00102CE0"/>
    <w:rsid w:val="00103536"/>
    <w:rsid w:val="00103EED"/>
    <w:rsid w:val="00113B6A"/>
    <w:rsid w:val="00115375"/>
    <w:rsid w:val="00131E9A"/>
    <w:rsid w:val="00132C33"/>
    <w:rsid w:val="00134CFD"/>
    <w:rsid w:val="00142985"/>
    <w:rsid w:val="00157326"/>
    <w:rsid w:val="00157D18"/>
    <w:rsid w:val="00170FFF"/>
    <w:rsid w:val="00171485"/>
    <w:rsid w:val="00172A27"/>
    <w:rsid w:val="00184511"/>
    <w:rsid w:val="00192980"/>
    <w:rsid w:val="00196D11"/>
    <w:rsid w:val="001B4FC0"/>
    <w:rsid w:val="001D261E"/>
    <w:rsid w:val="001D3439"/>
    <w:rsid w:val="001E00B7"/>
    <w:rsid w:val="00203B09"/>
    <w:rsid w:val="00204CBE"/>
    <w:rsid w:val="00234020"/>
    <w:rsid w:val="002601AA"/>
    <w:rsid w:val="002605EE"/>
    <w:rsid w:val="00266FD7"/>
    <w:rsid w:val="00285275"/>
    <w:rsid w:val="00287CF1"/>
    <w:rsid w:val="00293917"/>
    <w:rsid w:val="002962A6"/>
    <w:rsid w:val="00297E98"/>
    <w:rsid w:val="002B31A7"/>
    <w:rsid w:val="002E2AFC"/>
    <w:rsid w:val="002F578D"/>
    <w:rsid w:val="00300C12"/>
    <w:rsid w:val="00301E6F"/>
    <w:rsid w:val="00302C43"/>
    <w:rsid w:val="00303BF7"/>
    <w:rsid w:val="00304B31"/>
    <w:rsid w:val="00327F74"/>
    <w:rsid w:val="00333435"/>
    <w:rsid w:val="00340D76"/>
    <w:rsid w:val="00373608"/>
    <w:rsid w:val="0037790C"/>
    <w:rsid w:val="003821B4"/>
    <w:rsid w:val="003B7329"/>
    <w:rsid w:val="003E37B9"/>
    <w:rsid w:val="003E3C3E"/>
    <w:rsid w:val="003F0281"/>
    <w:rsid w:val="00432AEE"/>
    <w:rsid w:val="00437029"/>
    <w:rsid w:val="004438B5"/>
    <w:rsid w:val="00444B34"/>
    <w:rsid w:val="00451192"/>
    <w:rsid w:val="00452D74"/>
    <w:rsid w:val="00460897"/>
    <w:rsid w:val="00473DB9"/>
    <w:rsid w:val="00481568"/>
    <w:rsid w:val="00491466"/>
    <w:rsid w:val="0049312C"/>
    <w:rsid w:val="00497D6E"/>
    <w:rsid w:val="004A1528"/>
    <w:rsid w:val="004B0BB4"/>
    <w:rsid w:val="004C6898"/>
    <w:rsid w:val="004F4524"/>
    <w:rsid w:val="0052032F"/>
    <w:rsid w:val="00540302"/>
    <w:rsid w:val="005447E9"/>
    <w:rsid w:val="00546BA2"/>
    <w:rsid w:val="0055580F"/>
    <w:rsid w:val="0056308C"/>
    <w:rsid w:val="00564F44"/>
    <w:rsid w:val="00584104"/>
    <w:rsid w:val="005B62BC"/>
    <w:rsid w:val="005D7967"/>
    <w:rsid w:val="005F6233"/>
    <w:rsid w:val="0061290A"/>
    <w:rsid w:val="006323C7"/>
    <w:rsid w:val="00652B93"/>
    <w:rsid w:val="0066048A"/>
    <w:rsid w:val="00677E94"/>
    <w:rsid w:val="00692539"/>
    <w:rsid w:val="00697A4D"/>
    <w:rsid w:val="006A128A"/>
    <w:rsid w:val="006B043A"/>
    <w:rsid w:val="006C6992"/>
    <w:rsid w:val="006C6FA1"/>
    <w:rsid w:val="006D1E73"/>
    <w:rsid w:val="007120F1"/>
    <w:rsid w:val="00723F47"/>
    <w:rsid w:val="00753617"/>
    <w:rsid w:val="00767403"/>
    <w:rsid w:val="0079630B"/>
    <w:rsid w:val="007A2C71"/>
    <w:rsid w:val="007B1502"/>
    <w:rsid w:val="007C509E"/>
    <w:rsid w:val="007C5159"/>
    <w:rsid w:val="007D2FF1"/>
    <w:rsid w:val="007D3C02"/>
    <w:rsid w:val="007E1D42"/>
    <w:rsid w:val="007F43B7"/>
    <w:rsid w:val="007F79BB"/>
    <w:rsid w:val="00801B1F"/>
    <w:rsid w:val="00803AF8"/>
    <w:rsid w:val="00804632"/>
    <w:rsid w:val="00816A31"/>
    <w:rsid w:val="00820248"/>
    <w:rsid w:val="00822FBA"/>
    <w:rsid w:val="008463EE"/>
    <w:rsid w:val="00851C09"/>
    <w:rsid w:val="0086735D"/>
    <w:rsid w:val="00871E3B"/>
    <w:rsid w:val="008754BE"/>
    <w:rsid w:val="00875A96"/>
    <w:rsid w:val="008765B2"/>
    <w:rsid w:val="008953F9"/>
    <w:rsid w:val="008A4DBE"/>
    <w:rsid w:val="008A6B80"/>
    <w:rsid w:val="008A70A1"/>
    <w:rsid w:val="008A7146"/>
    <w:rsid w:val="008C1CB1"/>
    <w:rsid w:val="008C31DD"/>
    <w:rsid w:val="008D395F"/>
    <w:rsid w:val="008D4E41"/>
    <w:rsid w:val="008E19BB"/>
    <w:rsid w:val="008F1984"/>
    <w:rsid w:val="008F482E"/>
    <w:rsid w:val="00905583"/>
    <w:rsid w:val="00913264"/>
    <w:rsid w:val="00920822"/>
    <w:rsid w:val="00940B0A"/>
    <w:rsid w:val="00955688"/>
    <w:rsid w:val="0096549E"/>
    <w:rsid w:val="00982047"/>
    <w:rsid w:val="00983DD7"/>
    <w:rsid w:val="00991AAA"/>
    <w:rsid w:val="009A4517"/>
    <w:rsid w:val="009A778C"/>
    <w:rsid w:val="009B2E4E"/>
    <w:rsid w:val="009B5D25"/>
    <w:rsid w:val="009C39C4"/>
    <w:rsid w:val="00A1438A"/>
    <w:rsid w:val="00A3673C"/>
    <w:rsid w:val="00A4226E"/>
    <w:rsid w:val="00A4497F"/>
    <w:rsid w:val="00A604DF"/>
    <w:rsid w:val="00A64612"/>
    <w:rsid w:val="00A753E4"/>
    <w:rsid w:val="00A86768"/>
    <w:rsid w:val="00A960B8"/>
    <w:rsid w:val="00AA2934"/>
    <w:rsid w:val="00AA4D9A"/>
    <w:rsid w:val="00AB112B"/>
    <w:rsid w:val="00AC16BF"/>
    <w:rsid w:val="00AC187E"/>
    <w:rsid w:val="00AD6E08"/>
    <w:rsid w:val="00AD77E6"/>
    <w:rsid w:val="00AE2416"/>
    <w:rsid w:val="00B004FD"/>
    <w:rsid w:val="00B05B2D"/>
    <w:rsid w:val="00B05C05"/>
    <w:rsid w:val="00B108CC"/>
    <w:rsid w:val="00B15C30"/>
    <w:rsid w:val="00B2299C"/>
    <w:rsid w:val="00B2535B"/>
    <w:rsid w:val="00B25A66"/>
    <w:rsid w:val="00B26617"/>
    <w:rsid w:val="00B409A4"/>
    <w:rsid w:val="00B43B1D"/>
    <w:rsid w:val="00B46F15"/>
    <w:rsid w:val="00B57B76"/>
    <w:rsid w:val="00B7121D"/>
    <w:rsid w:val="00B91827"/>
    <w:rsid w:val="00B91E9B"/>
    <w:rsid w:val="00BA31DF"/>
    <w:rsid w:val="00BA61DD"/>
    <w:rsid w:val="00BF3BFD"/>
    <w:rsid w:val="00C15258"/>
    <w:rsid w:val="00C36563"/>
    <w:rsid w:val="00C878E9"/>
    <w:rsid w:val="00C91C46"/>
    <w:rsid w:val="00C95FD2"/>
    <w:rsid w:val="00CA2ED2"/>
    <w:rsid w:val="00CA56B4"/>
    <w:rsid w:val="00CB303B"/>
    <w:rsid w:val="00CC58CC"/>
    <w:rsid w:val="00CC66BA"/>
    <w:rsid w:val="00CC6AE1"/>
    <w:rsid w:val="00CD034C"/>
    <w:rsid w:val="00CE07E4"/>
    <w:rsid w:val="00CE44BE"/>
    <w:rsid w:val="00CF4740"/>
    <w:rsid w:val="00D00089"/>
    <w:rsid w:val="00D011D1"/>
    <w:rsid w:val="00D223BD"/>
    <w:rsid w:val="00D5111C"/>
    <w:rsid w:val="00D5789B"/>
    <w:rsid w:val="00D860C5"/>
    <w:rsid w:val="00D949B1"/>
    <w:rsid w:val="00DA27DB"/>
    <w:rsid w:val="00DB0B90"/>
    <w:rsid w:val="00DB6567"/>
    <w:rsid w:val="00DC76DB"/>
    <w:rsid w:val="00DD1BB7"/>
    <w:rsid w:val="00DF13A0"/>
    <w:rsid w:val="00E20F82"/>
    <w:rsid w:val="00E52592"/>
    <w:rsid w:val="00E5554E"/>
    <w:rsid w:val="00E64AD2"/>
    <w:rsid w:val="00E80D10"/>
    <w:rsid w:val="00E90484"/>
    <w:rsid w:val="00E940EF"/>
    <w:rsid w:val="00EA093C"/>
    <w:rsid w:val="00EB1438"/>
    <w:rsid w:val="00EB7FEA"/>
    <w:rsid w:val="00EC220B"/>
    <w:rsid w:val="00EC6C8F"/>
    <w:rsid w:val="00ED3BF4"/>
    <w:rsid w:val="00ED7FAA"/>
    <w:rsid w:val="00EE38AC"/>
    <w:rsid w:val="00EE5AC1"/>
    <w:rsid w:val="00EE7556"/>
    <w:rsid w:val="00F03483"/>
    <w:rsid w:val="00F04A05"/>
    <w:rsid w:val="00F15D12"/>
    <w:rsid w:val="00F20B58"/>
    <w:rsid w:val="00F25B11"/>
    <w:rsid w:val="00F34889"/>
    <w:rsid w:val="00F438A0"/>
    <w:rsid w:val="00F70DA2"/>
    <w:rsid w:val="00F72580"/>
    <w:rsid w:val="00F775A6"/>
    <w:rsid w:val="00F85F78"/>
    <w:rsid w:val="00F9422D"/>
    <w:rsid w:val="00FC7401"/>
    <w:rsid w:val="00FE3CD8"/>
    <w:rsid w:val="00FE5CAE"/>
    <w:rsid w:val="00FF75F3"/>
    <w:rsid w:val="10BC4184"/>
    <w:rsid w:val="16B1384A"/>
    <w:rsid w:val="23D41EDB"/>
    <w:rsid w:val="2A1A56CB"/>
    <w:rsid w:val="32CA0CE2"/>
    <w:rsid w:val="36630549"/>
    <w:rsid w:val="78633679"/>
    <w:rsid w:val="786B3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E755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E7556"/>
    <w:pPr>
      <w:keepNext/>
      <w:adjustRightInd w:val="0"/>
      <w:snapToGrid w:val="0"/>
      <w:ind w:leftChars="1710" w:left="3591" w:right="-63"/>
      <w:outlineLvl w:val="0"/>
    </w:pPr>
    <w:rPr>
      <w:sz w:val="24"/>
      <w:u w:val="single"/>
    </w:rPr>
  </w:style>
  <w:style w:type="paragraph" w:styleId="2">
    <w:name w:val="heading 2"/>
    <w:basedOn w:val="a"/>
    <w:next w:val="a"/>
    <w:qFormat/>
    <w:rsid w:val="00EE7556"/>
    <w:pPr>
      <w:keepNext/>
      <w:adjustRightInd w:val="0"/>
      <w:snapToGrid w:val="0"/>
      <w:ind w:leftChars="1710" w:left="3591"/>
      <w:outlineLvl w:val="1"/>
    </w:pPr>
    <w:rPr>
      <w:sz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sid w:val="00EE7556"/>
    <w:rPr>
      <w:color w:val="800080"/>
      <w:u w:val="single"/>
    </w:rPr>
  </w:style>
  <w:style w:type="character" w:styleId="a4">
    <w:name w:val="Hyperlink"/>
    <w:rsid w:val="00EE7556"/>
    <w:rPr>
      <w:color w:val="0000FF"/>
      <w:u w:val="single"/>
    </w:rPr>
  </w:style>
  <w:style w:type="character" w:styleId="a5">
    <w:name w:val="page number"/>
    <w:basedOn w:val="a0"/>
    <w:rsid w:val="00EE7556"/>
  </w:style>
  <w:style w:type="character" w:customStyle="1" w:styleId="fontsize31">
    <w:name w:val="font_size31"/>
    <w:rsid w:val="00EE7556"/>
    <w:rPr>
      <w:color w:val="333330"/>
      <w:sz w:val="21"/>
      <w:szCs w:val="21"/>
    </w:rPr>
  </w:style>
  <w:style w:type="character" w:customStyle="1" w:styleId="p1">
    <w:name w:val="p1"/>
    <w:rsid w:val="00EE7556"/>
    <w:rPr>
      <w:sz w:val="18"/>
      <w:szCs w:val="18"/>
    </w:rPr>
  </w:style>
  <w:style w:type="paragraph" w:styleId="20">
    <w:name w:val="Body Text 2"/>
    <w:basedOn w:val="a"/>
    <w:rsid w:val="00EE7556"/>
    <w:pPr>
      <w:adjustRightInd w:val="0"/>
      <w:snapToGrid w:val="0"/>
      <w:ind w:right="-63"/>
    </w:pPr>
    <w:rPr>
      <w:sz w:val="24"/>
    </w:rPr>
  </w:style>
  <w:style w:type="paragraph" w:styleId="21">
    <w:name w:val="Body Text Indent 2"/>
    <w:basedOn w:val="a"/>
    <w:rsid w:val="00EE7556"/>
    <w:pPr>
      <w:ind w:leftChars="1600" w:left="3360"/>
    </w:pPr>
    <w:rPr>
      <w:rFonts w:ascii="宋体" w:hAnsi="宋体"/>
      <w:bCs/>
      <w:iCs/>
      <w:sz w:val="24"/>
    </w:rPr>
  </w:style>
  <w:style w:type="paragraph" w:styleId="a6">
    <w:name w:val="Body Text Indent"/>
    <w:basedOn w:val="a"/>
    <w:rsid w:val="00EE7556"/>
    <w:pPr>
      <w:ind w:leftChars="2265" w:left="4666"/>
    </w:pPr>
    <w:rPr>
      <w:sz w:val="24"/>
    </w:rPr>
  </w:style>
  <w:style w:type="paragraph" w:styleId="a7">
    <w:name w:val="Plain Text"/>
    <w:basedOn w:val="a"/>
    <w:rsid w:val="00EE7556"/>
    <w:rPr>
      <w:rFonts w:ascii="宋体" w:hAnsi="Courier New"/>
      <w:szCs w:val="20"/>
    </w:rPr>
  </w:style>
  <w:style w:type="paragraph" w:styleId="3">
    <w:name w:val="Body Text Indent 3"/>
    <w:basedOn w:val="a"/>
    <w:rsid w:val="00EE7556"/>
    <w:pPr>
      <w:adjustRightInd w:val="0"/>
      <w:snapToGrid w:val="0"/>
      <w:ind w:right="-17" w:firstLine="480"/>
    </w:pPr>
    <w:rPr>
      <w:bCs/>
      <w:sz w:val="28"/>
    </w:rPr>
  </w:style>
  <w:style w:type="paragraph" w:styleId="a8">
    <w:name w:val="Salutation"/>
    <w:basedOn w:val="a"/>
    <w:next w:val="a"/>
    <w:rsid w:val="00EE7556"/>
    <w:pPr>
      <w:widowControl/>
      <w:jc w:val="left"/>
    </w:pPr>
    <w:rPr>
      <w:kern w:val="0"/>
      <w:sz w:val="24"/>
      <w:szCs w:val="20"/>
    </w:rPr>
  </w:style>
  <w:style w:type="paragraph" w:styleId="22">
    <w:name w:val="List Bullet 2"/>
    <w:basedOn w:val="a"/>
    <w:rsid w:val="00EE7556"/>
    <w:pPr>
      <w:tabs>
        <w:tab w:val="left" w:pos="990"/>
      </w:tabs>
      <w:ind w:left="990" w:hanging="360"/>
    </w:pPr>
    <w:rPr>
      <w:rFonts w:ascii="宋体" w:hAnsi="宋体"/>
      <w:szCs w:val="18"/>
    </w:rPr>
  </w:style>
  <w:style w:type="paragraph" w:styleId="a9">
    <w:name w:val="footer"/>
    <w:basedOn w:val="a"/>
    <w:rsid w:val="00EE75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ody Text"/>
    <w:basedOn w:val="a"/>
    <w:rsid w:val="00EE7556"/>
    <w:rPr>
      <w:bCs/>
      <w:iCs/>
      <w:sz w:val="24"/>
    </w:rPr>
  </w:style>
  <w:style w:type="paragraph" w:styleId="ab">
    <w:name w:val="header"/>
    <w:basedOn w:val="a"/>
    <w:rsid w:val="00EE75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Indent"/>
    <w:basedOn w:val="a"/>
    <w:rsid w:val="00EE7556"/>
    <w:pPr>
      <w:ind w:firstLine="420"/>
    </w:pPr>
    <w:rPr>
      <w:szCs w:val="20"/>
    </w:rPr>
  </w:style>
  <w:style w:type="paragraph" w:styleId="ad">
    <w:name w:val="Date"/>
    <w:basedOn w:val="a"/>
    <w:next w:val="a"/>
    <w:rsid w:val="00EE7556"/>
    <w:rPr>
      <w:sz w:val="24"/>
      <w:szCs w:val="20"/>
    </w:rPr>
  </w:style>
  <w:style w:type="paragraph" w:customStyle="1" w:styleId="Institution">
    <w:name w:val="Institution"/>
    <w:basedOn w:val="a"/>
    <w:next w:val="Achievement"/>
    <w:rsid w:val="00EE7556"/>
    <w:pPr>
      <w:widowControl/>
      <w:tabs>
        <w:tab w:val="left" w:pos="2160"/>
        <w:tab w:val="right" w:pos="6480"/>
      </w:tabs>
      <w:spacing w:before="100" w:beforeAutospacing="1" w:after="100" w:afterAutospacing="1" w:line="220" w:lineRule="atLeast"/>
      <w:jc w:val="left"/>
    </w:pPr>
    <w:rPr>
      <w:rFonts w:ascii="华文楷体" w:eastAsia="华文楷体" w:hAnsi="华文楷体"/>
      <w:kern w:val="0"/>
      <w:sz w:val="24"/>
      <w:szCs w:val="20"/>
    </w:rPr>
  </w:style>
  <w:style w:type="paragraph" w:customStyle="1" w:styleId="Achievement">
    <w:name w:val="Achievement"/>
    <w:basedOn w:val="aa"/>
    <w:rsid w:val="00EE7556"/>
    <w:pPr>
      <w:widowControl/>
      <w:tabs>
        <w:tab w:val="left" w:pos="360"/>
      </w:tabs>
      <w:spacing w:after="60" w:line="220" w:lineRule="atLeast"/>
      <w:ind w:left="245" w:hanging="245"/>
    </w:pPr>
    <w:rPr>
      <w:rFonts w:ascii="Arial" w:hAnsi="Arial"/>
      <w:bCs w:val="0"/>
      <w:iCs w:val="0"/>
      <w:spacing w:val="-5"/>
      <w:kern w:val="0"/>
      <w:sz w:val="20"/>
      <w:szCs w:val="20"/>
      <w:lang w:eastAsia="en-US"/>
    </w:rPr>
  </w:style>
  <w:style w:type="paragraph" w:customStyle="1" w:styleId="PersonalInfo">
    <w:name w:val="Personal Info"/>
    <w:basedOn w:val="Achievement"/>
    <w:next w:val="Achievement"/>
    <w:rsid w:val="00EE7556"/>
    <w:pPr>
      <w:spacing w:before="240"/>
      <w:ind w:right="245"/>
    </w:pPr>
    <w:rPr>
      <w:rFonts w:eastAsia="Batang"/>
    </w:rPr>
  </w:style>
  <w:style w:type="paragraph" w:customStyle="1" w:styleId="JobTitle">
    <w:name w:val="Job Title"/>
    <w:next w:val="Achievement"/>
    <w:rsid w:val="00EE7556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paragraph" w:customStyle="1" w:styleId="CompanyNameOne">
    <w:name w:val="Company Name One"/>
    <w:basedOn w:val="a"/>
    <w:next w:val="a"/>
    <w:rsid w:val="00EE7556"/>
    <w:pPr>
      <w:widowControl/>
      <w:tabs>
        <w:tab w:val="left" w:pos="2160"/>
        <w:tab w:val="right" w:pos="6480"/>
      </w:tabs>
      <w:spacing w:before="240" w:after="40" w:line="220" w:lineRule="atLeas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default">
    <w:name w:val="default"/>
    <w:basedOn w:val="a"/>
    <w:rsid w:val="008C31D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8C31DD"/>
  </w:style>
  <w:style w:type="character" w:styleId="ae">
    <w:name w:val="Emphasis"/>
    <w:basedOn w:val="a0"/>
    <w:qFormat/>
    <w:rsid w:val="0055580F"/>
    <w:rPr>
      <w:i/>
      <w:iCs/>
    </w:rPr>
  </w:style>
  <w:style w:type="paragraph" w:styleId="af">
    <w:name w:val="List Paragraph"/>
    <w:basedOn w:val="a"/>
    <w:uiPriority w:val="34"/>
    <w:qFormat/>
    <w:rsid w:val="00A753E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5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442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259</Words>
  <Characters>1480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Company>insight</Company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INSIGHT Executive Search</dc:title>
  <dc:creator>1</dc:creator>
  <cp:lastModifiedBy>微软用户</cp:lastModifiedBy>
  <cp:revision>28</cp:revision>
  <cp:lastPrinted>2006-01-18T03:08:00Z</cp:lastPrinted>
  <dcterms:created xsi:type="dcterms:W3CDTF">2020-06-05T03:05:00Z</dcterms:created>
  <dcterms:modified xsi:type="dcterms:W3CDTF">2020-06-05T03:28:00Z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